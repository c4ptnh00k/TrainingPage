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E0" w:rsidRDefault="00994FE0" w:rsidP="00D36D69">
      <w:pPr>
        <w:pStyle w:val="Heading8"/>
        <w:kinsoku w:val="0"/>
        <w:overflowPunct w:val="0"/>
        <w:spacing w:before="144"/>
        <w:ind w:left="482" w:right="444"/>
        <w:jc w:val="center"/>
        <w:rPr>
          <w:spacing w:val="-1"/>
        </w:rPr>
      </w:pPr>
      <w:r>
        <w:rPr>
          <w:spacing w:val="-1"/>
        </w:rPr>
        <w:t xml:space="preserve">Read this module on incident investigation and reporting.  Complete the corresponding test and email to </w:t>
      </w:r>
      <w:hyperlink r:id="rId5" w:history="1">
        <w:r w:rsidRPr="00892492">
          <w:rPr>
            <w:rStyle w:val="Hyperlink"/>
            <w:spacing w:val="-1"/>
          </w:rPr>
          <w:t>billy.earnst@angeltrax,com</w:t>
        </w:r>
      </w:hyperlink>
      <w:r>
        <w:rPr>
          <w:spacing w:val="-1"/>
        </w:rPr>
        <w:t>.  A score of 100% will earn a 1 credit hour in the Safety and Loss prevention program</w:t>
      </w:r>
      <w:bookmarkStart w:id="0" w:name="_GoBack"/>
      <w:bookmarkEnd w:id="0"/>
    </w:p>
    <w:p w:rsidR="00D36D69" w:rsidRDefault="00D36D69" w:rsidP="00D36D69">
      <w:pPr>
        <w:pStyle w:val="Heading8"/>
        <w:kinsoku w:val="0"/>
        <w:overflowPunct w:val="0"/>
        <w:spacing w:before="144"/>
        <w:ind w:left="482" w:right="444"/>
        <w:jc w:val="center"/>
        <w:rPr>
          <w:b w:val="0"/>
          <w:bCs w:val="0"/>
        </w:rPr>
      </w:pPr>
      <w:r>
        <w:rPr>
          <w:spacing w:val="-1"/>
        </w:rPr>
        <w:t>INCIDENT</w:t>
      </w:r>
      <w:r>
        <w:rPr>
          <w:spacing w:val="-21"/>
        </w:rPr>
        <w:t xml:space="preserve"> </w:t>
      </w:r>
      <w:r>
        <w:rPr>
          <w:spacing w:val="-1"/>
        </w:rPr>
        <w:t>INVESTIGATION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REPORTING</w:t>
      </w:r>
    </w:p>
    <w:p w:rsidR="00D36D69" w:rsidRDefault="00D36D69" w:rsidP="00D36D69">
      <w:pPr>
        <w:pStyle w:val="BodyText"/>
        <w:kinsoku w:val="0"/>
        <w:overflowPunct w:val="0"/>
        <w:ind w:right="199"/>
        <w:rPr>
          <w:spacing w:val="-1"/>
        </w:rPr>
      </w:pPr>
      <w:r>
        <w:rPr>
          <w:spacing w:val="-1"/>
        </w:rPr>
        <w:t>Apparently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complex</w:t>
      </w:r>
      <w:r>
        <w:rPr>
          <w:spacing w:val="29"/>
          <w:w w:val="99"/>
        </w:rPr>
        <w:t xml:space="preserve"> </w:t>
      </w:r>
      <w:r>
        <w:t>reasons.</w:t>
      </w:r>
      <w:r>
        <w:rPr>
          <w:spacing w:val="66"/>
        </w:rPr>
        <w:t xml:space="preserve"> </w:t>
      </w:r>
      <w:r>
        <w:rPr>
          <w:spacing w:val="-1"/>
        </w:rPr>
        <w:t>Example:</w:t>
      </w:r>
      <w:r>
        <w:rPr>
          <w:spacing w:val="6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claw</w:t>
      </w:r>
      <w:r>
        <w:rPr>
          <w:spacing w:val="-7"/>
        </w:rPr>
        <w:t xml:space="preserve"> </w:t>
      </w:r>
      <w:r>
        <w:t>hammer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scaffold</w:t>
      </w:r>
      <w:r>
        <w:rPr>
          <w:spacing w:val="-5"/>
        </w:rPr>
        <w:t xml:space="preserve"> </w:t>
      </w:r>
      <w:r>
        <w:t>plank</w:t>
      </w:r>
      <w:r>
        <w:rPr>
          <w:spacing w:val="24"/>
          <w:w w:val="99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feet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ground.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breaks</w:t>
      </w:r>
      <w:r>
        <w:rPr>
          <w:spacing w:val="-6"/>
        </w:rPr>
        <w:t xml:space="preserve"> </w:t>
      </w:r>
      <w:r>
        <w:t>off,</w:t>
      </w:r>
      <w:r>
        <w:rPr>
          <w:spacing w:val="-6"/>
        </w:rPr>
        <w:t xml:space="preserve"> </w:t>
      </w:r>
      <w:r>
        <w:t>slides</w:t>
      </w:r>
      <w:r>
        <w:rPr>
          <w:spacing w:val="22"/>
          <w:w w:val="99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scaffold</w:t>
      </w:r>
      <w:r>
        <w:rPr>
          <w:spacing w:val="-6"/>
        </w:rPr>
        <w:t xml:space="preserve"> </w:t>
      </w:r>
      <w:r>
        <w:t>surface,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strikes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hat.</w:t>
      </w:r>
      <w:r>
        <w:rPr>
          <w:spacing w:val="68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happen?</w:t>
      </w:r>
      <w:r>
        <w:rPr>
          <w:spacing w:val="68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</w:t>
      </w:r>
      <w:r>
        <w:rPr>
          <w:spacing w:val="28"/>
          <w:w w:val="99"/>
        </w:rPr>
        <w:t xml:space="preserve"> </w:t>
      </w:r>
      <w:r>
        <w:t>prevented?</w:t>
      </w:r>
      <w:r>
        <w:rPr>
          <w:spacing w:val="6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facts</w:t>
      </w:r>
      <w:r>
        <w:rPr>
          <w:spacing w:val="-7"/>
        </w:rPr>
        <w:t xml:space="preserve"> </w:t>
      </w:r>
      <w:r>
        <w:t>presented,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rPr>
          <w:spacing w:val="-1"/>
        </w:rPr>
        <w:t>with</w:t>
      </w:r>
    </w:p>
    <w:p w:rsidR="00D36D69" w:rsidRDefault="00D36D69" w:rsidP="00D36D69">
      <w:pPr>
        <w:pStyle w:val="BodyText"/>
        <w:kinsoku w:val="0"/>
        <w:overflowPunct w:val="0"/>
        <w:spacing w:before="54"/>
        <w:ind w:left="119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struck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object.</w:t>
      </w:r>
      <w:r>
        <w:rPr>
          <w:spacing w:val="63"/>
        </w:rPr>
        <w:t xml:space="preserve"> </w:t>
      </w:r>
      <w:r>
        <w:rPr>
          <w:spacing w:val="-1"/>
        </w:rPr>
        <w:t>Accident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may</w:t>
      </w:r>
      <w:r>
        <w:rPr>
          <w:spacing w:val="33"/>
          <w:w w:val="99"/>
        </w:rPr>
        <w:t xml:space="preserve"> </w:t>
      </w:r>
      <w:r>
        <w:t>reveal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contributing</w:t>
      </w:r>
      <w:r>
        <w:rPr>
          <w:spacing w:val="-10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1"/>
        </w:rPr>
        <w:t>answering</w:t>
      </w:r>
      <w:r>
        <w:rPr>
          <w:spacing w:val="-10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like:</w:t>
      </w:r>
    </w:p>
    <w:p w:rsidR="00D36D69" w:rsidRDefault="00D36D69" w:rsidP="00994FE0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0"/>
        <w:ind w:right="664"/>
      </w:pPr>
      <w:r>
        <w:t>Were</w:t>
      </w:r>
      <w:r>
        <w:rPr>
          <w:spacing w:val="-8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hats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available,</w:t>
      </w:r>
      <w:r>
        <w:rPr>
          <w:spacing w:val="-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enforced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supervisors?</w:t>
      </w:r>
    </w:p>
    <w:p w:rsidR="00D36D69" w:rsidRDefault="00D36D69" w:rsidP="00994FE0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1"/>
        <w:ind w:right="384"/>
      </w:pPr>
      <w:r>
        <w:t>Were</w:t>
      </w:r>
      <w:r>
        <w:rPr>
          <w:spacing w:val="-9"/>
        </w:rPr>
        <w:t xml:space="preserve"> </w:t>
      </w:r>
      <w:r>
        <w:t>precautions</w:t>
      </w:r>
      <w:r>
        <w:rPr>
          <w:spacing w:val="-8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falling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above,</w:t>
      </w:r>
      <w:r>
        <w:rPr>
          <w:w w:val="99"/>
        </w:rPr>
        <w:t xml:space="preserve"> </w:t>
      </w:r>
      <w:r>
        <w:t>such</w:t>
      </w:r>
      <w:r>
        <w:rPr>
          <w:spacing w:val="-20"/>
        </w:rPr>
        <w:t xml:space="preserve"> </w:t>
      </w:r>
      <w:proofErr w:type="spellStart"/>
      <w:r>
        <w:t>toeboards</w:t>
      </w:r>
      <w:proofErr w:type="spellEnd"/>
      <w:r>
        <w:t>?</w:t>
      </w:r>
    </w:p>
    <w:p w:rsidR="00D36D69" w:rsidRDefault="00D36D69" w:rsidP="00994FE0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1" w:line="321" w:lineRule="exact"/>
        <w:ind w:left="929" w:hanging="360"/>
      </w:pPr>
      <w:r>
        <w:rPr>
          <w:spacing w:val="-1"/>
        </w:rPr>
        <w:t>Did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inspect</w:t>
      </w:r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use?</w:t>
      </w:r>
      <w:r>
        <w:rPr>
          <w:spacing w:val="6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nails</w:t>
      </w:r>
    </w:p>
    <w:p w:rsidR="00D36D69" w:rsidRDefault="00D36D69" w:rsidP="00D36D69">
      <w:pPr>
        <w:pStyle w:val="BodyText"/>
        <w:kinsoku w:val="0"/>
        <w:overflowPunct w:val="0"/>
        <w:spacing w:before="0"/>
        <w:ind w:left="929" w:right="234"/>
      </w:pPr>
      <w:r>
        <w:t>--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claw</w:t>
      </w:r>
      <w:r>
        <w:rPr>
          <w:spacing w:val="-7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pounding</w:t>
      </w:r>
      <w:r>
        <w:rPr>
          <w:spacing w:val="-6"/>
        </w:rPr>
        <w:t xml:space="preserve"> </w:t>
      </w:r>
      <w:r>
        <w:t>metal</w:t>
      </w:r>
      <w:r>
        <w:rPr>
          <w:spacing w:val="24"/>
          <w:w w:val="99"/>
        </w:rPr>
        <w:t xml:space="preserve"> </w:t>
      </w:r>
      <w:r>
        <w:t>beams?</w:t>
      </w:r>
    </w:p>
    <w:p w:rsidR="00D36D69" w:rsidRDefault="00D36D69" w:rsidP="00994FE0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0"/>
        <w:ind w:right="199"/>
      </w:pPr>
      <w:r>
        <w:t>Why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scaffold?</w:t>
      </w:r>
      <w:r>
        <w:rPr>
          <w:spacing w:val="6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authorized</w:t>
      </w:r>
      <w:r>
        <w:rPr>
          <w:spacing w:val="27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there?</w:t>
      </w:r>
      <w:r>
        <w:rPr>
          <w:spacing w:val="66"/>
        </w:rPr>
        <w:t xml:space="preserve"> </w:t>
      </w:r>
      <w:r>
        <w:rPr>
          <w:spacing w:val="-1"/>
        </w:rPr>
        <w:t>Had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established?</w:t>
      </w:r>
      <w:r>
        <w:rPr>
          <w:spacing w:val="6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he</w:t>
      </w:r>
      <w:r>
        <w:rPr>
          <w:spacing w:val="24"/>
          <w:w w:val="99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hit?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4"/>
      </w:pPr>
      <w:r>
        <w:rPr>
          <w:spacing w:val="-1"/>
        </w:rPr>
        <w:t>After</w:t>
      </w:r>
      <w:r>
        <w:rPr>
          <w:spacing w:val="-7"/>
        </w:rPr>
        <w:t xml:space="preserve"> </w:t>
      </w:r>
      <w:r>
        <w:t>determining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accident,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24"/>
          <w:w w:val="99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reoccurrence.</w:t>
      </w:r>
      <w:r>
        <w:rPr>
          <w:spacing w:val="62"/>
        </w:rPr>
        <w:t xml:space="preserve"> </w:t>
      </w:r>
      <w:r>
        <w:rPr>
          <w:spacing w:val="-1"/>
        </w:rPr>
        <w:t>Near-miss</w:t>
      </w:r>
      <w:r>
        <w:rPr>
          <w:spacing w:val="-8"/>
        </w:rPr>
        <w:t xml:space="preserve"> </w:t>
      </w:r>
      <w:r>
        <w:t>mishaps,</w:t>
      </w:r>
      <w:r>
        <w:rPr>
          <w:spacing w:val="-8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</w:t>
      </w:r>
      <w:r>
        <w:rPr>
          <w:spacing w:val="24"/>
          <w:w w:val="99"/>
        </w:rPr>
        <w:t xml:space="preserve"> </w:t>
      </w:r>
      <w:r>
        <w:t>injury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damage,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investigated</w:t>
      </w:r>
      <w:r>
        <w:rPr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different,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same.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reoccurring.</w:t>
      </w:r>
      <w:r>
        <w:rPr>
          <w:spacing w:val="5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begin</w:t>
      </w:r>
      <w:r>
        <w:rPr>
          <w:spacing w:val="-9"/>
        </w:rPr>
        <w:t xml:space="preserve"> </w:t>
      </w:r>
      <w:r>
        <w:t>immediately</w:t>
      </w:r>
      <w:r>
        <w:rPr>
          <w:spacing w:val="24"/>
          <w:w w:val="9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crisis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resolved.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person/supervisor</w:t>
      </w:r>
      <w:r>
        <w:rPr>
          <w:spacing w:val="-8"/>
        </w:rPr>
        <w:t xml:space="preserve"> </w:t>
      </w:r>
      <w:r>
        <w:t>on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rPr>
          <w:spacing w:val="-1"/>
        </w:rPr>
        <w:t>Form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26"/>
          <w:w w:val="99"/>
        </w:rPr>
        <w:t xml:space="preserve"> </w:t>
      </w:r>
      <w:r>
        <w:t>feasible.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answered</w:t>
      </w:r>
      <w:r>
        <w:rPr>
          <w:spacing w:val="-6"/>
        </w:rPr>
        <w:t xml:space="preserve"> </w:t>
      </w:r>
      <w:r>
        <w:t>are:</w:t>
      </w:r>
      <w:r>
        <w:rPr>
          <w:spacing w:val="66"/>
        </w:rPr>
        <w:t xml:space="preserve"> </w:t>
      </w:r>
      <w:r>
        <w:t>Who?</w:t>
      </w:r>
      <w:r>
        <w:rPr>
          <w:spacing w:val="66"/>
        </w:rPr>
        <w:t xml:space="preserve"> </w:t>
      </w:r>
      <w:r>
        <w:t>What?</w:t>
      </w:r>
    </w:p>
    <w:p w:rsidR="00D36D69" w:rsidRDefault="00D36D69" w:rsidP="00D36D69">
      <w:pPr>
        <w:pStyle w:val="BodyText"/>
        <w:kinsoku w:val="0"/>
        <w:overflowPunct w:val="0"/>
        <w:spacing w:before="0" w:line="320" w:lineRule="exact"/>
        <w:ind w:left="120" w:right="234"/>
      </w:pPr>
      <w:r>
        <w:t>When?</w:t>
      </w:r>
      <w:r>
        <w:rPr>
          <w:spacing w:val="62"/>
        </w:rPr>
        <w:t xml:space="preserve"> </w:t>
      </w:r>
      <w:r>
        <w:t>Where?</w:t>
      </w:r>
      <w:r>
        <w:rPr>
          <w:spacing w:val="-8"/>
        </w:rPr>
        <w:t xml:space="preserve"> </w:t>
      </w:r>
      <w:proofErr w:type="gramStart"/>
      <w:r>
        <w:t>and</w:t>
      </w:r>
      <w:proofErr w:type="gramEnd"/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importantly,</w:t>
      </w:r>
      <w:r>
        <w:rPr>
          <w:spacing w:val="-8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8"/>
        </w:rPr>
        <w:t xml:space="preserve"> </w:t>
      </w:r>
      <w:r>
        <w:t>happen?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severe,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personnel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authorized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911</w:t>
      </w:r>
      <w:r>
        <w:rPr>
          <w:spacing w:val="-7"/>
        </w:rPr>
        <w:t xml:space="preserve"> </w:t>
      </w:r>
      <w:r>
        <w:t>and/or</w:t>
      </w:r>
      <w:r>
        <w:rPr>
          <w:w w:val="9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posted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lists.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rPr>
          <w:spacing w:val="-1"/>
        </w:rPr>
        <w:t>All</w:t>
      </w:r>
      <w:r>
        <w:rPr>
          <w:spacing w:val="-10"/>
        </w:rPr>
        <w:t xml:space="preserve"> </w:t>
      </w:r>
      <w:r>
        <w:t>accidents,</w:t>
      </w:r>
      <w:r>
        <w:rPr>
          <w:spacing w:val="-9"/>
        </w:rPr>
        <w:t xml:space="preserve"> </w:t>
      </w:r>
      <w:r>
        <w:t>incidents,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near-miss</w:t>
      </w:r>
      <w:r>
        <w:rPr>
          <w:spacing w:val="-9"/>
        </w:rPr>
        <w:t xml:space="preserve"> </w:t>
      </w:r>
      <w:r>
        <w:t>incidents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reported</w:t>
      </w:r>
      <w:r>
        <w:rPr>
          <w:spacing w:val="25"/>
          <w:w w:val="99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who,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turn,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Safety</w:t>
      </w:r>
      <w:r>
        <w:rPr>
          <w:spacing w:val="-19"/>
        </w:rPr>
        <w:t xml:space="preserve"> </w:t>
      </w:r>
      <w:r>
        <w:rPr>
          <w:spacing w:val="-1"/>
        </w:rPr>
        <w:t>Director.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whom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55"/>
          <w:w w:val="99"/>
        </w:rPr>
        <w:t xml:space="preserve"> </w:t>
      </w:r>
      <w:r>
        <w:lastRenderedPageBreak/>
        <w:t>is</w:t>
      </w:r>
      <w:r>
        <w:rPr>
          <w:spacing w:val="-7"/>
        </w:rPr>
        <w:t xml:space="preserve"> </w:t>
      </w:r>
      <w:r>
        <w:t>informed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accident,</w:t>
      </w:r>
      <w:r>
        <w:rPr>
          <w:spacing w:val="-7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near-miss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w w:val="99"/>
        </w:rPr>
        <w:t xml:space="preserve"> </w:t>
      </w:r>
      <w:r>
        <w:t>feasible,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hours.</w:t>
      </w:r>
      <w:r>
        <w:rPr>
          <w:spacing w:val="66"/>
        </w:rPr>
        <w:t xml:space="preserve"> </w:t>
      </w:r>
      <w:r>
        <w:t>Incidents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include,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to:</w:t>
      </w:r>
    </w:p>
    <w:p w:rsidR="00D36D69" w:rsidRDefault="00D36D69" w:rsidP="00994FE0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0"/>
      </w:pPr>
      <w:r>
        <w:t>injuries</w:t>
      </w:r>
    </w:p>
    <w:p w:rsidR="00D36D69" w:rsidRDefault="00D36D69" w:rsidP="00994FE0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t>spills</w:t>
      </w:r>
    </w:p>
    <w:p w:rsidR="00D36D69" w:rsidRDefault="00D36D69" w:rsidP="00994FE0">
      <w:pPr>
        <w:pStyle w:val="BodyText"/>
        <w:numPr>
          <w:ilvl w:val="0"/>
          <w:numId w:val="2"/>
        </w:numPr>
        <w:tabs>
          <w:tab w:val="left" w:pos="1020"/>
        </w:tabs>
        <w:kinsoku w:val="0"/>
        <w:overflowPunct w:val="0"/>
        <w:spacing w:before="91"/>
        <w:ind w:left="1019" w:hanging="450"/>
      </w:pPr>
      <w:r>
        <w:t>property</w:t>
      </w:r>
      <w:r>
        <w:rPr>
          <w:spacing w:val="-21"/>
        </w:rPr>
        <w:t xml:space="preserve"> </w:t>
      </w:r>
      <w:r>
        <w:t>damage</w:t>
      </w:r>
    </w:p>
    <w:p w:rsidR="00D36D69" w:rsidRDefault="00D36D69" w:rsidP="00994FE0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t>fires</w:t>
      </w:r>
    </w:p>
    <w:p w:rsidR="00D36D69" w:rsidRDefault="00D36D69" w:rsidP="00994FE0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t>explosions</w:t>
      </w:r>
    </w:p>
    <w:p w:rsidR="00D36D69" w:rsidRDefault="00D36D69" w:rsidP="00994FE0">
      <w:pPr>
        <w:pStyle w:val="BodyText"/>
        <w:numPr>
          <w:ilvl w:val="0"/>
          <w:numId w:val="2"/>
        </w:numPr>
        <w:tabs>
          <w:tab w:val="left" w:pos="1020"/>
        </w:tabs>
        <w:kinsoku w:val="0"/>
        <w:overflowPunct w:val="0"/>
        <w:spacing w:before="91"/>
        <w:ind w:left="1019" w:hanging="450"/>
      </w:pPr>
      <w:r>
        <w:t>vehicle</w:t>
      </w:r>
      <w:r>
        <w:rPr>
          <w:spacing w:val="-19"/>
        </w:rPr>
        <w:t xml:space="preserve"> </w:t>
      </w:r>
      <w:r>
        <w:t>damage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</w:pPr>
      <w:r>
        <w:t>Immediately</w:t>
      </w:r>
      <w:r>
        <w:rPr>
          <w:spacing w:val="-11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concerns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addressed,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accidents,</w:t>
      </w:r>
      <w:r>
        <w:rPr>
          <w:spacing w:val="-11"/>
        </w:rPr>
        <w:t xml:space="preserve"> </w:t>
      </w:r>
      <w:r>
        <w:t>incidents</w:t>
      </w:r>
      <w:r>
        <w:rPr>
          <w:w w:val="9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near-miss</w:t>
      </w:r>
      <w:r>
        <w:rPr>
          <w:spacing w:val="-10"/>
        </w:rPr>
        <w:t xml:space="preserve"> </w:t>
      </w:r>
      <w:r>
        <w:t>incidents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investigated.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</w:pPr>
    </w:p>
    <w:p w:rsidR="00D36D69" w:rsidRDefault="00D36D69" w:rsidP="00D36D69">
      <w:pPr>
        <w:pStyle w:val="Heading8"/>
        <w:kinsoku w:val="0"/>
        <w:overflowPunct w:val="0"/>
        <w:spacing w:before="40"/>
        <w:ind w:right="283"/>
        <w:rPr>
          <w:b w:val="0"/>
          <w:bCs w:val="0"/>
        </w:rPr>
      </w:pPr>
      <w:r>
        <w:rPr>
          <w:spacing w:val="-1"/>
          <w:u w:val="thick"/>
        </w:rPr>
        <w:t>Catastrophic</w:t>
      </w:r>
      <w:r>
        <w:rPr>
          <w:spacing w:val="-26"/>
          <w:u w:val="thick"/>
        </w:rPr>
        <w:t xml:space="preserve"> </w:t>
      </w:r>
      <w:r>
        <w:rPr>
          <w:spacing w:val="-1"/>
          <w:u w:val="thick"/>
        </w:rPr>
        <w:t>Reporting</w:t>
      </w:r>
      <w:r>
        <w:rPr>
          <w:spacing w:val="-27"/>
          <w:u w:val="thick"/>
        </w:rPr>
        <w:t xml:space="preserve"> </w:t>
      </w:r>
      <w:r>
        <w:rPr>
          <w:spacing w:val="-1"/>
          <w:u w:val="thick"/>
        </w:rPr>
        <w:t>Requirements</w:t>
      </w:r>
      <w:r>
        <w:rPr>
          <w:spacing w:val="-1"/>
        </w:rPr>
        <w:t>: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t>Within</w:t>
      </w:r>
      <w:r>
        <w:rPr>
          <w:spacing w:val="-7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(8)</w:t>
      </w:r>
      <w:r>
        <w:rPr>
          <w:spacing w:val="-7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20"/>
          <w:w w:val="99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in-patient</w:t>
      </w:r>
      <w:r>
        <w:rPr>
          <w:spacing w:val="-8"/>
        </w:rPr>
        <w:t xml:space="preserve"> </w:t>
      </w:r>
      <w:r>
        <w:t>hospitalization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(3)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as</w:t>
      </w:r>
      <w:r>
        <w:rPr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telephone,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6"/>
        </w:rPr>
        <w:t xml:space="preserve"> </w:t>
      </w:r>
      <w:r>
        <w:rPr>
          <w:spacing w:val="-1"/>
        </w:rPr>
        <w:t>Office</w:t>
      </w:r>
      <w:r>
        <w:rPr>
          <w:spacing w:val="-6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notified.</w:t>
      </w:r>
      <w:r>
        <w:rPr>
          <w:spacing w:val="66"/>
        </w:rPr>
        <w:t xml:space="preserve"> </w:t>
      </w:r>
      <w:r>
        <w:rPr>
          <w:spacing w:val="-1"/>
        </w:rPr>
        <w:t>OSHA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contracted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t>number:</w:t>
      </w:r>
    </w:p>
    <w:p w:rsidR="00D36D69" w:rsidRDefault="00D36D69" w:rsidP="00D36D69">
      <w:pPr>
        <w:pStyle w:val="BodyText"/>
        <w:kinsoku w:val="0"/>
        <w:overflowPunct w:val="0"/>
        <w:spacing w:before="0" w:line="320" w:lineRule="exact"/>
        <w:ind w:right="283"/>
      </w:pPr>
      <w:r>
        <w:t>1-800-321-6742.</w:t>
      </w:r>
    </w:p>
    <w:p w:rsidR="00D36D69" w:rsidRDefault="00D36D69" w:rsidP="00D36D69">
      <w:pPr>
        <w:pStyle w:val="Heading8"/>
        <w:kinsoku w:val="0"/>
        <w:overflowPunct w:val="0"/>
        <w:spacing w:before="99"/>
        <w:ind w:right="283"/>
        <w:rPr>
          <w:b w:val="0"/>
          <w:bCs w:val="0"/>
        </w:rPr>
      </w:pPr>
      <w:r>
        <w:rPr>
          <w:spacing w:val="-1"/>
        </w:rPr>
        <w:t>Incident</w:t>
      </w:r>
      <w:r>
        <w:rPr>
          <w:spacing w:val="-29"/>
        </w:rPr>
        <w:t xml:space="preserve"> </w:t>
      </w:r>
      <w:r>
        <w:rPr>
          <w:spacing w:val="-1"/>
        </w:rPr>
        <w:t>Investigation: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investigating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incidents.</w:t>
      </w:r>
      <w:r>
        <w:rPr>
          <w:spacing w:val="63"/>
        </w:rPr>
        <w:t xml:space="preserve"> </w:t>
      </w:r>
      <w:r>
        <w:rPr>
          <w:spacing w:val="-1"/>
        </w:rPr>
        <w:t>An</w:t>
      </w:r>
      <w:r>
        <w:rPr>
          <w:spacing w:val="31"/>
          <w:w w:val="99"/>
        </w:rPr>
        <w:t xml:space="preserve"> </w:t>
      </w:r>
      <w:r>
        <w:t>investigating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established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26"/>
          <w:w w:val="99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responsibilities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investigation</w:t>
      </w:r>
      <w:r>
        <w:rPr>
          <w:w w:val="99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incident.</w:t>
      </w:r>
    </w:p>
    <w:p w:rsidR="00D36D69" w:rsidRDefault="00D36D69" w:rsidP="00D36D69">
      <w:pPr>
        <w:pStyle w:val="BodyText"/>
        <w:kinsoku w:val="0"/>
        <w:overflowPunct w:val="0"/>
        <w:spacing w:before="90"/>
        <w:ind w:right="283"/>
      </w:pPr>
      <w:r>
        <w:t>Initial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refresher</w:t>
      </w:r>
      <w:r>
        <w:rPr>
          <w:spacing w:val="26"/>
          <w:w w:val="9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bi-annually.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rPr>
          <w:spacing w:val="-1"/>
        </w:rPr>
        <w:t>Training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t>include:</w:t>
      </w:r>
    </w:p>
    <w:p w:rsidR="00D36D69" w:rsidRDefault="00D36D69" w:rsidP="00994FE0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1"/>
      </w:pPr>
      <w:r>
        <w:t>Initial</w:t>
      </w:r>
      <w:r>
        <w:rPr>
          <w:spacing w:val="-18"/>
        </w:rPr>
        <w:t xml:space="preserve"> </w:t>
      </w:r>
      <w:r>
        <w:t>identification/assessment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evidence.</w:t>
      </w:r>
    </w:p>
    <w:p w:rsidR="00D36D69" w:rsidRDefault="00D36D69" w:rsidP="00D36D69">
      <w:pPr>
        <w:pStyle w:val="BodyText"/>
        <w:tabs>
          <w:tab w:val="left" w:pos="1360"/>
        </w:tabs>
        <w:kinsoku w:val="0"/>
        <w:overflowPunct w:val="0"/>
        <w:spacing w:before="91"/>
        <w:ind w:left="1360" w:right="265" w:hanging="361"/>
      </w:pPr>
      <w:r>
        <w:t>1</w:t>
      </w:r>
      <w:r>
        <w:tab/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t>appropriate,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people,</w:t>
      </w:r>
      <w:r>
        <w:rPr>
          <w:spacing w:val="-9"/>
        </w:rPr>
        <w:t xml:space="preserve"> </w:t>
      </w:r>
      <w:r>
        <w:t>equipment,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materials</w:t>
      </w:r>
      <w:r>
        <w:rPr>
          <w:spacing w:val="21"/>
          <w:w w:val="99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environmental</w:t>
      </w:r>
      <w:r>
        <w:rPr>
          <w:spacing w:val="-9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weather,</w:t>
      </w:r>
      <w:r>
        <w:rPr>
          <w:spacing w:val="-11"/>
        </w:rPr>
        <w:t xml:space="preserve"> </w:t>
      </w:r>
      <w:r>
        <w:t>illumination,</w:t>
      </w:r>
      <w:r>
        <w:rPr>
          <w:spacing w:val="-11"/>
        </w:rPr>
        <w:t xml:space="preserve"> </w:t>
      </w:r>
      <w:r>
        <w:t>temperature,</w:t>
      </w:r>
      <w:r>
        <w:rPr>
          <w:spacing w:val="-10"/>
        </w:rPr>
        <w:t xml:space="preserve"> </w:t>
      </w:r>
      <w:r>
        <w:t>noise,</w:t>
      </w:r>
      <w:r>
        <w:rPr>
          <w:spacing w:val="-12"/>
        </w:rPr>
        <w:t xml:space="preserve"> </w:t>
      </w:r>
      <w:r>
        <w:t>ventilation,</w:t>
      </w:r>
      <w:r>
        <w:rPr>
          <w:spacing w:val="-10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20"/>
          <w:w w:val="99"/>
        </w:rPr>
        <w:t xml:space="preserve"> </w:t>
      </w:r>
      <w:r>
        <w:t>gathered.</w:t>
      </w:r>
    </w:p>
    <w:p w:rsidR="00D36D69" w:rsidRDefault="00D36D69" w:rsidP="00994FE0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</w:pPr>
      <w:r>
        <w:rPr>
          <w:spacing w:val="-1"/>
        </w:rPr>
        <w:t>Collection,</w:t>
      </w:r>
      <w:r>
        <w:rPr>
          <w:spacing w:val="-12"/>
        </w:rPr>
        <w:t xml:space="preserve"> </w:t>
      </w:r>
      <w:r>
        <w:t>preservation,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evidence.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361"/>
        </w:tabs>
        <w:kinsoku w:val="0"/>
        <w:overflowPunct w:val="0"/>
        <w:spacing w:before="91"/>
        <w:ind w:right="699" w:hanging="360"/>
      </w:pPr>
      <w:r>
        <w:rPr>
          <w:spacing w:val="-1"/>
        </w:rPr>
        <w:t>Using</w:t>
      </w:r>
      <w:r>
        <w:rPr>
          <w:spacing w:val="-12"/>
        </w:rPr>
        <w:t xml:space="preserve"> </w:t>
      </w:r>
      <w:r>
        <w:t>notes,</w:t>
      </w:r>
      <w:r>
        <w:rPr>
          <w:spacing w:val="-12"/>
        </w:rPr>
        <w:t xml:space="preserve"> </w:t>
      </w:r>
      <w:r>
        <w:t>photographs,</w:t>
      </w:r>
      <w:r>
        <w:rPr>
          <w:spacing w:val="-12"/>
        </w:rPr>
        <w:t xml:space="preserve"> </w:t>
      </w:r>
      <w:r>
        <w:rPr>
          <w:spacing w:val="-1"/>
        </w:rPr>
        <w:t>witness</w:t>
      </w:r>
      <w:r>
        <w:rPr>
          <w:spacing w:val="-11"/>
        </w:rPr>
        <w:t xml:space="preserve"> </w:t>
      </w:r>
      <w:r>
        <w:t>statements,</w:t>
      </w:r>
      <w:r>
        <w:rPr>
          <w:spacing w:val="-12"/>
        </w:rPr>
        <w:t xml:space="preserve"> </w:t>
      </w:r>
      <w:r>
        <w:t>flagging,</w:t>
      </w:r>
      <w:r>
        <w:rPr>
          <w:spacing w:val="-12"/>
        </w:rPr>
        <w:t xml:space="preserve"> </w:t>
      </w:r>
      <w:r>
        <w:t>and</w:t>
      </w:r>
      <w:r>
        <w:rPr>
          <w:spacing w:val="20"/>
          <w:w w:val="99"/>
        </w:rPr>
        <w:t xml:space="preserve"> </w:t>
      </w:r>
      <w:r>
        <w:t>impounding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equipment,</w:t>
      </w:r>
      <w:r>
        <w:rPr>
          <w:spacing w:val="-10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collected,</w:t>
      </w:r>
      <w:r>
        <w:rPr>
          <w:spacing w:val="-14"/>
        </w:rPr>
        <w:t xml:space="preserve"> </w:t>
      </w:r>
      <w:r>
        <w:t>preserved,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secured.</w:t>
      </w:r>
    </w:p>
    <w:p w:rsidR="00D36D69" w:rsidRDefault="00D36D69" w:rsidP="00994FE0">
      <w:pPr>
        <w:pStyle w:val="BodyText"/>
        <w:numPr>
          <w:ilvl w:val="0"/>
          <w:numId w:val="1"/>
        </w:numPr>
        <w:tabs>
          <w:tab w:val="left" w:pos="1000"/>
        </w:tabs>
        <w:kinsoku w:val="0"/>
        <w:overflowPunct w:val="0"/>
        <w:spacing w:before="90"/>
        <w:ind w:left="999" w:hanging="450"/>
      </w:pPr>
      <w:r>
        <w:rPr>
          <w:spacing w:val="-1"/>
        </w:rPr>
        <w:t>Collection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witness</w:t>
      </w:r>
      <w:r>
        <w:rPr>
          <w:spacing w:val="-11"/>
        </w:rPr>
        <w:t xml:space="preserve"> </w:t>
      </w:r>
      <w:r>
        <w:rPr>
          <w:spacing w:val="-1"/>
        </w:rPr>
        <w:t>interviews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statements.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361"/>
        </w:tabs>
        <w:kinsoku w:val="0"/>
        <w:overflowPunct w:val="0"/>
        <w:spacing w:before="91"/>
        <w:ind w:right="1011" w:hanging="360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gathering</w:t>
      </w:r>
      <w:r>
        <w:rPr>
          <w:spacing w:val="-9"/>
        </w:rPr>
        <w:t xml:space="preserve"> </w:t>
      </w:r>
      <w:r>
        <w:t>unbiased</w:t>
      </w:r>
      <w:r>
        <w:rPr>
          <w:spacing w:val="-10"/>
        </w:rPr>
        <w:t xml:space="preserve"> </w:t>
      </w:r>
      <w:r>
        <w:t>statements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lastRenderedPageBreak/>
        <w:t>possible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follow-up</w:t>
      </w:r>
      <w:r>
        <w:rPr>
          <w:spacing w:val="-9"/>
        </w:rPr>
        <w:t xml:space="preserve"> </w:t>
      </w:r>
      <w:r>
        <w:rPr>
          <w:spacing w:val="-1"/>
        </w:rPr>
        <w:t>interviews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emphasized.</w:t>
      </w:r>
    </w:p>
    <w:p w:rsidR="00D36D69" w:rsidRDefault="00D36D69" w:rsidP="00994FE0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1"/>
      </w:pPr>
      <w:r>
        <w:rPr>
          <w:spacing w:val="-1"/>
        </w:rPr>
        <w:t>Preparation,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preservation,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written</w:t>
      </w:r>
      <w:r>
        <w:rPr>
          <w:spacing w:val="-10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report.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360"/>
        </w:tabs>
        <w:kinsoku w:val="0"/>
        <w:overflowPunct w:val="0"/>
        <w:spacing w:before="91"/>
        <w:ind w:left="1359" w:right="169" w:hanging="539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written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incident</w:t>
      </w:r>
      <w:r>
        <w:rPr>
          <w:spacing w:val="23"/>
          <w:w w:val="9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narrative</w:t>
      </w:r>
      <w:r>
        <w:rPr>
          <w:spacing w:val="-8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narrative</w:t>
      </w:r>
      <w:r>
        <w:rPr>
          <w:spacing w:val="22"/>
          <w:w w:val="9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introduction,</w:t>
      </w:r>
      <w:r>
        <w:rPr>
          <w:spacing w:val="-9"/>
        </w:rPr>
        <w:t xml:space="preserve"> </w:t>
      </w:r>
      <w:r>
        <w:t>methodology</w:t>
      </w:r>
      <w:r>
        <w:rPr>
          <w:spacing w:val="-9"/>
        </w:rPr>
        <w:t xml:space="preserve"> </w:t>
      </w:r>
      <w:proofErr w:type="gramStart"/>
      <w:r>
        <w:t>an</w:t>
      </w:r>
      <w:r>
        <w:rPr>
          <w:spacing w:val="-9"/>
        </w:rPr>
        <w:t xml:space="preserve"> </w:t>
      </w:r>
      <w:r>
        <w:t>and</w:t>
      </w:r>
      <w:proofErr w:type="gramEnd"/>
      <w:r>
        <w:rPr>
          <w:w w:val="99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incident;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t>board</w:t>
      </w:r>
      <w:r>
        <w:rPr>
          <w:spacing w:val="-10"/>
        </w:rPr>
        <w:t xml:space="preserve"> </w:t>
      </w:r>
      <w:r>
        <w:t>members</w:t>
      </w:r>
      <w:r>
        <w:rPr>
          <w:w w:val="99"/>
        </w:rPr>
        <w:t xml:space="preserve"> </w:t>
      </w:r>
      <w:r>
        <w:t>names,</w:t>
      </w:r>
      <w:r>
        <w:rPr>
          <w:spacing w:val="-11"/>
        </w:rPr>
        <w:t xml:space="preserve"> </w:t>
      </w:r>
      <w:r>
        <w:t>narrative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findings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recommendations.</w:t>
      </w:r>
      <w:r>
        <w:rPr>
          <w:w w:val="99"/>
        </w:rPr>
        <w:t xml:space="preserve"> </w:t>
      </w:r>
      <w:r>
        <w:rPr>
          <w:spacing w:val="-1"/>
        </w:rPr>
        <w:t>Photographs,</w:t>
      </w:r>
      <w:r>
        <w:rPr>
          <w:spacing w:val="-11"/>
        </w:rPr>
        <w:t xml:space="preserve"> </w:t>
      </w:r>
      <w:r>
        <w:rPr>
          <w:spacing w:val="-1"/>
        </w:rPr>
        <w:t>witness</w:t>
      </w:r>
      <w:r>
        <w:rPr>
          <w:spacing w:val="-10"/>
        </w:rPr>
        <w:t xml:space="preserve"> </w:t>
      </w:r>
      <w:r>
        <w:t>statements,</w:t>
      </w:r>
      <w:r>
        <w:rPr>
          <w:spacing w:val="-10"/>
        </w:rPr>
        <w:t xml:space="preserve"> </w:t>
      </w:r>
      <w:r>
        <w:rPr>
          <w:spacing w:val="-1"/>
        </w:rPr>
        <w:t>drawing,</w:t>
      </w:r>
      <w:r>
        <w:rPr>
          <w:spacing w:val="-10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</w:t>
      </w:r>
      <w:r>
        <w:rPr>
          <w:spacing w:val="57"/>
          <w:w w:val="99"/>
        </w:rPr>
        <w:t xml:space="preserve"> </w:t>
      </w:r>
      <w:r>
        <w:t>included.</w:t>
      </w:r>
    </w:p>
    <w:p w:rsidR="00D36D69" w:rsidRDefault="00D36D69" w:rsidP="00994FE0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  <w:ind w:right="104"/>
      </w:pPr>
      <w:r>
        <w:rPr>
          <w:spacing w:val="-1"/>
        </w:rPr>
        <w:t>Using</w:t>
      </w:r>
      <w:r>
        <w:rPr>
          <w:spacing w:val="-11"/>
        </w:rPr>
        <w:t xml:space="preserve"> </w:t>
      </w:r>
      <w:r>
        <w:t>investigative</w:t>
      </w:r>
      <w:r>
        <w:rPr>
          <w:spacing w:val="-10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corrective</w:t>
      </w:r>
      <w:r>
        <w:rPr>
          <w:spacing w:val="-10"/>
        </w:rPr>
        <w:t xml:space="preserve"> </w:t>
      </w:r>
      <w:r>
        <w:t>actions,</w:t>
      </w:r>
      <w:r>
        <w:rPr>
          <w:spacing w:val="-11"/>
        </w:rPr>
        <w:t xml:space="preserve"> </w:t>
      </w:r>
      <w:r>
        <w:t>assigning</w:t>
      </w:r>
      <w:r>
        <w:rPr>
          <w:spacing w:val="24"/>
          <w:w w:val="99"/>
        </w:rPr>
        <w:t xml:space="preserve"> </w:t>
      </w:r>
      <w:r>
        <w:t>responsibilities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corrective</w:t>
      </w:r>
      <w:r>
        <w:rPr>
          <w:spacing w:val="-11"/>
        </w:rPr>
        <w:t xml:space="preserve"> </w:t>
      </w:r>
      <w:r>
        <w:t>actions,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corrective</w:t>
      </w:r>
      <w:r>
        <w:rPr>
          <w:spacing w:val="-11"/>
        </w:rPr>
        <w:t xml:space="preserve"> </w:t>
      </w:r>
      <w:r>
        <w:t>actions</w:t>
      </w:r>
      <w:r>
        <w:rPr>
          <w:w w:val="9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closure.</w:t>
      </w:r>
    </w:p>
    <w:p w:rsidR="00D36D69" w:rsidRDefault="00D36D69" w:rsidP="00994FE0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  <w:ind w:right="104"/>
        <w:sectPr w:rsidR="00D36D69">
          <w:footerReference w:type="default" r:id="rId6"/>
          <w:pgSz w:w="12240" w:h="15840"/>
          <w:pgMar w:top="680" w:right="1340" w:bottom="1000" w:left="1340" w:header="0" w:footer="804" w:gutter="0"/>
          <w:pgNumType w:start="31"/>
          <w:cols w:space="720" w:equalWidth="0">
            <w:col w:w="956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spacing w:before="54"/>
        <w:ind w:left="119"/>
      </w:pPr>
      <w:r>
        <w:rPr>
          <w:spacing w:val="-1"/>
        </w:rPr>
        <w:lastRenderedPageBreak/>
        <w:t>An</w:t>
      </w:r>
      <w:r>
        <w:rPr>
          <w:spacing w:val="-8"/>
        </w:rPr>
        <w:t xml:space="preserve"> </w:t>
      </w:r>
      <w:r>
        <w:t>investigative</w:t>
      </w:r>
      <w:r>
        <w:rPr>
          <w:spacing w:val="-8"/>
        </w:rPr>
        <w:t xml:space="preserve"> </w:t>
      </w:r>
      <w:r>
        <w:t>kit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contains: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0"/>
        <w:ind w:left="1559" w:hanging="720"/>
      </w:pPr>
      <w:r>
        <w:t>Incident</w:t>
      </w:r>
      <w:r>
        <w:rPr>
          <w:spacing w:val="-17"/>
        </w:rPr>
        <w:t xml:space="preserve"> </w:t>
      </w:r>
      <w:r>
        <w:t>Investigation</w:t>
      </w:r>
      <w:r>
        <w:rPr>
          <w:spacing w:val="-17"/>
        </w:rPr>
        <w:t xml:space="preserve"> </w:t>
      </w:r>
      <w:r>
        <w:rPr>
          <w:spacing w:val="-1"/>
        </w:rPr>
        <w:t>Forms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t>Witness</w:t>
      </w:r>
      <w:r>
        <w:rPr>
          <w:spacing w:val="-16"/>
        </w:rPr>
        <w:t xml:space="preserve"> </w:t>
      </w:r>
      <w:r>
        <w:rPr>
          <w:spacing w:val="-1"/>
        </w:rPr>
        <w:t>Statement</w:t>
      </w:r>
      <w:r>
        <w:rPr>
          <w:spacing w:val="-15"/>
        </w:rPr>
        <w:t xml:space="preserve"> </w:t>
      </w:r>
      <w:r>
        <w:rPr>
          <w:spacing w:val="-1"/>
        </w:rPr>
        <w:t>Forms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Pens,</w:t>
      </w:r>
      <w:r>
        <w:rPr>
          <w:spacing w:val="-12"/>
        </w:rPr>
        <w:t xml:space="preserve"> </w:t>
      </w:r>
      <w:r>
        <w:t>paper,</w:t>
      </w:r>
      <w:r>
        <w:rPr>
          <w:spacing w:val="-11"/>
        </w:rPr>
        <w:t xml:space="preserve"> </w:t>
      </w:r>
      <w:r>
        <w:t>rulers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Barricade</w:t>
      </w:r>
      <w:r>
        <w:rPr>
          <w:spacing w:val="-18"/>
        </w:rPr>
        <w:t xml:space="preserve"> </w:t>
      </w:r>
      <w:r>
        <w:t>tape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Camera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Small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tools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t>Marking</w:t>
      </w:r>
      <w:r>
        <w:rPr>
          <w:spacing w:val="-9"/>
        </w:rPr>
        <w:t xml:space="preserve"> </w:t>
      </w:r>
      <w:r>
        <w:t>devises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flags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Tape</w:t>
      </w:r>
      <w:r>
        <w:rPr>
          <w:spacing w:val="-18"/>
        </w:rPr>
        <w:t xml:space="preserve"> </w:t>
      </w:r>
      <w:r>
        <w:rPr>
          <w:spacing w:val="-1"/>
        </w:rPr>
        <w:t>Recorder</w:t>
      </w:r>
    </w:p>
    <w:p w:rsidR="00D36D69" w:rsidRDefault="00D36D69" w:rsidP="00994FE0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Equipment</w:t>
      </w:r>
      <w:r>
        <w:rPr>
          <w:spacing w:val="-14"/>
        </w:rPr>
        <w:t xml:space="preserve"> </w:t>
      </w:r>
      <w:r>
        <w:t>Manuals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Standards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Per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Bloodborne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Pathogen</w:t>
      </w:r>
      <w:r>
        <w:rPr>
          <w:spacing w:val="-8"/>
        </w:rPr>
        <w:t xml:space="preserve"> </w:t>
      </w:r>
      <w:r>
        <w:rPr>
          <w:spacing w:val="-1"/>
        </w:rPr>
        <w:t>Program,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responders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57"/>
          <w:w w:val="99"/>
        </w:rPr>
        <w:t xml:space="preserve"> </w:t>
      </w:r>
      <w:r>
        <w:t>qualified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rPr>
          <w:spacing w:val="-1"/>
        </w:rPr>
        <w:t>Aid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CPR.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136"/>
      </w:pPr>
      <w:r>
        <w:rPr>
          <w:spacing w:val="-1"/>
        </w:rPr>
        <w:t>Per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1"/>
        </w:rPr>
        <w:t>Emergency</w:t>
      </w:r>
      <w:r>
        <w:rPr>
          <w:spacing w:val="-7"/>
        </w:rPr>
        <w:t xml:space="preserve"> </w:t>
      </w:r>
      <w:r>
        <w:rPr>
          <w:spacing w:val="-1"/>
        </w:rPr>
        <w:t>Action</w:t>
      </w:r>
      <w:r>
        <w:rPr>
          <w:spacing w:val="-6"/>
        </w:rPr>
        <w:t xml:space="preserve"> </w:t>
      </w:r>
      <w:r>
        <w:rPr>
          <w:spacing w:val="-1"/>
        </w:rPr>
        <w:t>Plan,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identified,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45"/>
          <w:w w:val="99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w w:val="99"/>
        </w:rPr>
        <w:t xml:space="preserve"> </w:t>
      </w:r>
      <w:r>
        <w:t>personnel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equipment,</w:t>
      </w:r>
      <w:r>
        <w:rPr>
          <w:spacing w:val="-7"/>
        </w:rPr>
        <w:t xml:space="preserve"> </w:t>
      </w:r>
      <w:r>
        <w:t>facilities,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materials</w:t>
      </w:r>
      <w:r>
        <w:rPr>
          <w:spacing w:val="-7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immediate</w:t>
      </w:r>
      <w:r>
        <w:rPr>
          <w:spacing w:val="-8"/>
        </w:rPr>
        <w:t xml:space="preserve"> </w:t>
      </w:r>
      <w:r>
        <w:t>rescue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occurred.</w:t>
      </w:r>
      <w:r>
        <w:rPr>
          <w:spacing w:val="61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22"/>
          <w:w w:val="99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personnel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summoned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of</w:t>
      </w:r>
      <w:r>
        <w:rPr>
          <w:w w:val="99"/>
        </w:rPr>
        <w:t xml:space="preserve"> </w:t>
      </w:r>
      <w:r>
        <w:t>buildings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equipment,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personnel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w w:val="99"/>
        </w:rPr>
        <w:t xml:space="preserve"> </w:t>
      </w:r>
      <w:r>
        <w:t>bracing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structures,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rendering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materials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explosives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employed.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136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investigation,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7"/>
          <w:w w:val="9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entertain</w:t>
      </w:r>
      <w:r>
        <w:rPr>
          <w:spacing w:val="-8"/>
        </w:rPr>
        <w:t xml:space="preserve"> </w:t>
      </w:r>
      <w:r>
        <w:t>suggestions</w:t>
      </w:r>
      <w:r>
        <w:rPr>
          <w:spacing w:val="-8"/>
        </w:rPr>
        <w:t xml:space="preserve"> </w:t>
      </w:r>
      <w:r>
        <w:t>for</w:t>
      </w:r>
      <w:r>
        <w:rPr>
          <w:w w:val="99"/>
        </w:rPr>
        <w:t xml:space="preserve"> </w:t>
      </w:r>
      <w:r>
        <w:t>improvement.</w:t>
      </w:r>
      <w:r>
        <w:rPr>
          <w:spacing w:val="62"/>
        </w:rPr>
        <w:t xml:space="preserve"> </w:t>
      </w:r>
      <w:r>
        <w:rPr>
          <w:spacing w:val="-1"/>
        </w:rPr>
        <w:t>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include,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investigation</w:t>
      </w:r>
      <w:r>
        <w:rPr>
          <w:spacing w:val="20"/>
          <w:w w:val="99"/>
        </w:rPr>
        <w:t xml:space="preserve"> </w:t>
      </w:r>
      <w:r>
        <w:t>procedures,</w:t>
      </w:r>
      <w:r>
        <w:rPr>
          <w:spacing w:val="-11"/>
        </w:rPr>
        <w:t xml:space="preserve"> </w:t>
      </w:r>
      <w:r>
        <w:t>preserving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evidence,</w:t>
      </w:r>
      <w:r>
        <w:rPr>
          <w:spacing w:val="-11"/>
        </w:rPr>
        <w:t xml:space="preserve"> </w:t>
      </w:r>
      <w:r>
        <w:t>taking</w:t>
      </w:r>
      <w:r>
        <w:rPr>
          <w:spacing w:val="-11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photos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accident</w:t>
      </w:r>
      <w:r>
        <w:rPr>
          <w:w w:val="99"/>
        </w:rPr>
        <w:t xml:space="preserve"> </w:t>
      </w:r>
      <w:r>
        <w:t>scenes,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responder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rPr>
          <w:spacing w:val="-1"/>
        </w:rPr>
        <w:t>witness</w:t>
      </w:r>
      <w:r>
        <w:rPr>
          <w:spacing w:val="-9"/>
        </w:rPr>
        <w:t xml:space="preserve"> </w:t>
      </w:r>
      <w:r>
        <w:t>statements,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investigative</w:t>
      </w:r>
      <w:r>
        <w:rPr>
          <w:spacing w:val="-27"/>
        </w:rPr>
        <w:t xml:space="preserve"> </w:t>
      </w:r>
      <w:r>
        <w:t>supplies.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9"/>
      </w:pPr>
      <w:r>
        <w:t>While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accidents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investigated,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24"/>
          <w:w w:val="99"/>
        </w:rPr>
        <w:t xml:space="preserve"> </w:t>
      </w:r>
      <w:r>
        <w:t>investigated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commensurate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severity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incident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process.</w:t>
      </w:r>
    </w:p>
    <w:p w:rsidR="00D36D69" w:rsidRDefault="00D36D69" w:rsidP="00D36D69">
      <w:pPr>
        <w:pStyle w:val="BodyText"/>
        <w:kinsoku w:val="0"/>
        <w:overflowPunct w:val="0"/>
        <w:ind w:left="120" w:right="239"/>
      </w:pPr>
      <w:r>
        <w:rPr>
          <w:spacing w:val="-1"/>
        </w:rPr>
        <w:t>Root</w:t>
      </w:r>
      <w:r>
        <w:rPr>
          <w:spacing w:val="-7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correcting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accident.</w:t>
      </w:r>
    </w:p>
    <w:p w:rsidR="00D36D69" w:rsidRDefault="00D36D69" w:rsidP="00D36D69">
      <w:pPr>
        <w:pStyle w:val="BodyText"/>
        <w:kinsoku w:val="0"/>
        <w:overflowPunct w:val="0"/>
        <w:spacing w:before="0"/>
        <w:ind w:left="120"/>
      </w:pPr>
      <w:r>
        <w:rPr>
          <w:spacing w:val="-1"/>
        </w:rPr>
        <w:t>Utilizing</w:t>
      </w:r>
      <w:r>
        <w:rPr>
          <w:spacing w:val="-10"/>
        </w:rPr>
        <w:t xml:space="preserve"> </w:t>
      </w:r>
      <w:r>
        <w:t>scaffolding</w:t>
      </w:r>
      <w:r>
        <w:rPr>
          <w:spacing w:val="-9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experts,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cause</w:t>
      </w:r>
      <w:r>
        <w:rPr>
          <w:spacing w:val="28"/>
          <w:w w:val="9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scaffold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emphasis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scaffold</w:t>
      </w:r>
      <w:r>
        <w:rPr>
          <w:spacing w:val="23"/>
          <w:w w:val="99"/>
        </w:rPr>
        <w:t xml:space="preserve"> </w:t>
      </w:r>
      <w:r>
        <w:t>erection.</w:t>
      </w:r>
      <w:r>
        <w:rPr>
          <w:spacing w:val="62"/>
        </w:rPr>
        <w:t xml:space="preserve"> </w:t>
      </w:r>
      <w:r>
        <w:rPr>
          <w:spacing w:val="-1"/>
        </w:rPr>
        <w:t>Had</w:t>
      </w:r>
      <w:r>
        <w:rPr>
          <w:spacing w:val="-8"/>
        </w:rPr>
        <w:t xml:space="preserve"> </w:t>
      </w:r>
      <w:proofErr w:type="spellStart"/>
      <w:r>
        <w:t>toeboards</w:t>
      </w:r>
      <w:proofErr w:type="spellEnd"/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installed,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26"/>
          <w:w w:val="99"/>
        </w:rPr>
        <w:t xml:space="preserve"> </w:t>
      </w:r>
      <w:r>
        <w:t>happened</w:t>
      </w:r>
      <w:r>
        <w:rPr>
          <w:spacing w:val="-10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training.</w:t>
      </w:r>
      <w:r>
        <w:rPr>
          <w:spacing w:val="-9"/>
        </w:rPr>
        <w:t xml:space="preserve"> </w:t>
      </w:r>
      <w:proofErr w:type="gramStart"/>
      <w:r>
        <w:t>future</w:t>
      </w:r>
      <w:proofErr w:type="gramEnd"/>
      <w:r>
        <w:rPr>
          <w:spacing w:val="-10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avoided.</w:t>
      </w:r>
    </w:p>
    <w:p w:rsidR="00D36D69" w:rsidRDefault="00D36D69" w:rsidP="00D36D69">
      <w:pPr>
        <w:pStyle w:val="BodyText"/>
        <w:kinsoku w:val="0"/>
        <w:overflowPunct w:val="0"/>
        <w:ind w:left="120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conclusion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21"/>
          <w:w w:val="99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hammer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breaking</w:t>
      </w:r>
      <w:r>
        <w:rPr>
          <w:spacing w:val="-8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hitting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employee.</w:t>
      </w:r>
    </w:p>
    <w:p w:rsidR="00D36D69" w:rsidRDefault="00D36D69" w:rsidP="00D36D69">
      <w:pPr>
        <w:pStyle w:val="BodyText"/>
        <w:kinsoku w:val="0"/>
        <w:overflowPunct w:val="0"/>
        <w:ind w:left="120"/>
      </w:pPr>
      <w:r>
        <w:rPr>
          <w:spacing w:val="-1"/>
        </w:rPr>
        <w:t>Accidents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severity</w:t>
      </w:r>
      <w:r>
        <w:rPr>
          <w:spacing w:val="-9"/>
        </w:rPr>
        <w:t xml:space="preserve"> </w:t>
      </w:r>
      <w:r>
        <w:t>certainly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investigative</w:t>
      </w:r>
      <w:r>
        <w:rPr>
          <w:spacing w:val="22"/>
          <w:w w:val="9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than,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minor</w:t>
      </w:r>
      <w:r>
        <w:rPr>
          <w:spacing w:val="-7"/>
        </w:rPr>
        <w:t xml:space="preserve"> </w:t>
      </w:r>
      <w:r>
        <w:t>bruise.</w:t>
      </w:r>
    </w:p>
    <w:p w:rsidR="00D36D69" w:rsidRDefault="00D36D69" w:rsidP="00D36D69">
      <w:pPr>
        <w:pStyle w:val="BodyText"/>
        <w:kinsoku w:val="0"/>
        <w:overflowPunct w:val="0"/>
        <w:ind w:left="120"/>
        <w:sectPr w:rsidR="00D36D69">
          <w:pgSz w:w="12240" w:h="15840"/>
          <w:pgMar w:top="52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spacing w:before="51"/>
        <w:ind w:right="105"/>
      </w:pPr>
      <w:r>
        <w:rPr>
          <w:spacing w:val="-1"/>
        </w:rPr>
        <w:lastRenderedPageBreak/>
        <w:t>After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incident</w:t>
      </w:r>
      <w:r>
        <w:rPr>
          <w:spacing w:val="12"/>
          <w:w w:val="99"/>
        </w:rPr>
        <w:t xml:space="preserve">  </w:t>
      </w:r>
      <w:r>
        <w:t>investigation</w:t>
      </w:r>
      <w:proofErr w:type="gram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reoccurrence</w:t>
      </w:r>
      <w:r>
        <w:rPr>
          <w:spacing w:val="-8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operations.</w:t>
      </w:r>
      <w:r>
        <w:rPr>
          <w:spacing w:val="6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lessons</w:t>
      </w:r>
      <w:r>
        <w:rPr>
          <w:spacing w:val="-9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investigation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they</w:t>
      </w:r>
      <w:r>
        <w:rPr>
          <w:w w:val="99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established</w:t>
      </w:r>
      <w:r>
        <w:rPr>
          <w:w w:val="9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investigations.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  <w:sectPr w:rsidR="00D36D69">
          <w:footerReference w:type="default" r:id="rId7"/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  <w:sectPr w:rsidR="00D36D69">
          <w:footerReference w:type="default" r:id="rId8"/>
          <w:pgSz w:w="12240" w:h="15840"/>
          <w:pgMar w:top="520" w:right="1380" w:bottom="1000" w:left="1340" w:header="0" w:footer="804" w:gutter="0"/>
          <w:cols w:space="720" w:equalWidth="0">
            <w:col w:w="9520"/>
          </w:cols>
          <w:noEndnote/>
        </w:sectPr>
      </w:pPr>
    </w:p>
    <w:p w:rsidR="00E72C8E" w:rsidRDefault="00E72C8E"/>
    <w:sectPr w:rsidR="00E72C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3D627EBB" wp14:editId="06A4A9AC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94FE0">
                            <w:rPr>
                              <w:noProof/>
                              <w:sz w:val="20"/>
                              <w:szCs w:val="20"/>
                            </w:rPr>
                            <w:t>34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27E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0pt;margin-top:740.8pt;width:336.3pt;height:23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1f6rAIAAKkFAAAOAAAAZHJzL2Uyb0RvYy54bWysVG1vmzAQ/j5p/8Hyd8pLSQg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994FE0">
                      <w:rPr>
                        <w:noProof/>
                        <w:sz w:val="20"/>
                        <w:szCs w:val="20"/>
                      </w:rPr>
                      <w:t>34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  <w:p w:rsidR="00D36D69" w:rsidRDefault="00D36D69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760DE7E0" wp14:editId="0E8565A7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DE7E0" id="Text Box 8" o:spid="_x0000_s1027" type="#_x0000_t202" style="position:absolute;margin-left:486.25pt;margin-top:740.8pt;width:50.25pt;height:12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grFjUa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59481AC" wp14:editId="2D3F64D3">
              <wp:simplePos x="0" y="0"/>
              <wp:positionH relativeFrom="page">
                <wp:posOffset>901700</wp:posOffset>
              </wp:positionH>
              <wp:positionV relativeFrom="page">
                <wp:posOffset>9408160</wp:posOffset>
              </wp:positionV>
              <wp:extent cx="4258310" cy="292735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83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30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  <w:proofErr w:type="gramEnd"/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481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40.8pt;width:335.3pt;height:2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1tsAIAALA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</w:rPr>
                      <w:t xml:space="preserve">30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AngelTrax</w:t>
                    </w:r>
                    <w:proofErr w:type="spellEnd"/>
                    <w:proofErr w:type="gramEnd"/>
                  </w:p>
                  <w:p w:rsidR="00D36D69" w:rsidRDefault="00D36D69">
                    <w:pPr>
                      <w:kinsoku w:val="0"/>
                      <w:overflowPunct w:val="0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40BB51C" wp14:editId="002FF7CD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BB51C" id="Text Box 3" o:spid="_x0000_s1029" type="#_x0000_t202" style="position:absolute;margin-left:486.25pt;margin-top:740.8pt;width:50.25pt;height:1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4B421411" wp14:editId="4108AA8B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36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2141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70pt;margin-top:740.8pt;width:336.3pt;height:2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XSsgIAALA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36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  <w:p w:rsidR="00D36D69" w:rsidRDefault="00D36D69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4835A9C" wp14:editId="3E37CA6B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35A9C" id="Text Box 6" o:spid="_x0000_s1031" type="#_x0000_t202" style="position:absolute;margin-left:486.25pt;margin-top:740.8pt;width:50.25pt;height:12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agrgIAAK8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3rhWoK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994FE0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36D69">
                            <w:rPr>
                              <w:noProof/>
                              <w:sz w:val="20"/>
                              <w:szCs w:val="20"/>
                            </w:rPr>
                            <w:t>37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  <w:p w:rsidR="00736333" w:rsidRDefault="00994FE0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70pt;margin-top:740.8pt;width:336.3pt;height:2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zssA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" o:allowincell="f" filled="f" stroked="f">
              <v:textbox inset="0,0,0,0">
                <w:txbxContent>
                  <w:p w:rsidR="00736333" w:rsidRDefault="00994FE0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D36D69">
                      <w:rPr>
                        <w:noProof/>
                        <w:sz w:val="20"/>
                        <w:szCs w:val="20"/>
                      </w:rPr>
                      <w:t>37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  <w:p w:rsidR="00736333" w:rsidRDefault="00994FE0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994FE0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486.25pt;margin-top:740.8pt;width:50.25pt;height:12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cDzM2K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736333" w:rsidRDefault="00994FE0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20"/>
    <w:multiLevelType w:val="multilevel"/>
    <w:tmpl w:val="000008A3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5" w:hanging="361"/>
      </w:pPr>
    </w:lvl>
    <w:lvl w:ilvl="2">
      <w:numFmt w:val="bullet"/>
      <w:lvlText w:val="•"/>
      <w:lvlJc w:val="left"/>
      <w:pPr>
        <w:ind w:left="2660" w:hanging="361"/>
      </w:pPr>
    </w:lvl>
    <w:lvl w:ilvl="3">
      <w:numFmt w:val="bullet"/>
      <w:lvlText w:val="•"/>
      <w:lvlJc w:val="left"/>
      <w:pPr>
        <w:ind w:left="3525" w:hanging="361"/>
      </w:pPr>
    </w:lvl>
    <w:lvl w:ilvl="4">
      <w:numFmt w:val="bullet"/>
      <w:lvlText w:val="•"/>
      <w:lvlJc w:val="left"/>
      <w:pPr>
        <w:ind w:left="4390" w:hanging="361"/>
      </w:pPr>
    </w:lvl>
    <w:lvl w:ilvl="5">
      <w:numFmt w:val="bullet"/>
      <w:lvlText w:val="•"/>
      <w:lvlJc w:val="left"/>
      <w:pPr>
        <w:ind w:left="5255" w:hanging="361"/>
      </w:pPr>
    </w:lvl>
    <w:lvl w:ilvl="6">
      <w:numFmt w:val="bullet"/>
      <w:lvlText w:val="•"/>
      <w:lvlJc w:val="left"/>
      <w:pPr>
        <w:ind w:left="6120" w:hanging="361"/>
      </w:pPr>
    </w:lvl>
    <w:lvl w:ilvl="7">
      <w:numFmt w:val="bullet"/>
      <w:lvlText w:val="•"/>
      <w:lvlJc w:val="left"/>
      <w:pPr>
        <w:ind w:left="6985" w:hanging="361"/>
      </w:pPr>
    </w:lvl>
    <w:lvl w:ilvl="8">
      <w:numFmt w:val="bullet"/>
      <w:lvlText w:val="•"/>
      <w:lvlJc w:val="left"/>
      <w:pPr>
        <w:ind w:left="7850" w:hanging="361"/>
      </w:pPr>
    </w:lvl>
  </w:abstractNum>
  <w:abstractNum w:abstractNumId="1">
    <w:nsid w:val="00000421"/>
    <w:multiLevelType w:val="multilevel"/>
    <w:tmpl w:val="000008A4"/>
    <w:lvl w:ilvl="0">
      <w:start w:val="1"/>
      <w:numFmt w:val="lowerLetter"/>
      <w:lvlText w:val="%1."/>
      <w:lvlJc w:val="left"/>
      <w:pPr>
        <w:ind w:left="102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876" w:hanging="451"/>
      </w:pPr>
    </w:lvl>
    <w:lvl w:ilvl="2">
      <w:numFmt w:val="bullet"/>
      <w:lvlText w:val="•"/>
      <w:lvlJc w:val="left"/>
      <w:pPr>
        <w:ind w:left="2732" w:hanging="451"/>
      </w:pPr>
    </w:lvl>
    <w:lvl w:ilvl="3">
      <w:numFmt w:val="bullet"/>
      <w:lvlText w:val="•"/>
      <w:lvlJc w:val="left"/>
      <w:pPr>
        <w:ind w:left="3588" w:hanging="451"/>
      </w:pPr>
    </w:lvl>
    <w:lvl w:ilvl="4">
      <w:numFmt w:val="bullet"/>
      <w:lvlText w:val="•"/>
      <w:lvlJc w:val="left"/>
      <w:pPr>
        <w:ind w:left="4444" w:hanging="451"/>
      </w:pPr>
    </w:lvl>
    <w:lvl w:ilvl="5">
      <w:numFmt w:val="bullet"/>
      <w:lvlText w:val="•"/>
      <w:lvlJc w:val="left"/>
      <w:pPr>
        <w:ind w:left="5300" w:hanging="451"/>
      </w:pPr>
    </w:lvl>
    <w:lvl w:ilvl="6">
      <w:numFmt w:val="bullet"/>
      <w:lvlText w:val="•"/>
      <w:lvlJc w:val="left"/>
      <w:pPr>
        <w:ind w:left="6156" w:hanging="451"/>
      </w:pPr>
    </w:lvl>
    <w:lvl w:ilvl="7">
      <w:numFmt w:val="bullet"/>
      <w:lvlText w:val="•"/>
      <w:lvlJc w:val="left"/>
      <w:pPr>
        <w:ind w:left="7012" w:hanging="451"/>
      </w:pPr>
    </w:lvl>
    <w:lvl w:ilvl="8">
      <w:numFmt w:val="bullet"/>
      <w:lvlText w:val="•"/>
      <w:lvlJc w:val="left"/>
      <w:pPr>
        <w:ind w:left="7868" w:hanging="451"/>
      </w:pPr>
    </w:lvl>
  </w:abstractNum>
  <w:abstractNum w:abstractNumId="2">
    <w:nsid w:val="00000422"/>
    <w:multiLevelType w:val="multilevel"/>
    <w:tmpl w:val="000008A5"/>
    <w:lvl w:ilvl="0">
      <w:start w:val="1"/>
      <w:numFmt w:val="lowerLetter"/>
      <w:lvlText w:val="%1."/>
      <w:lvlJc w:val="left"/>
      <w:pPr>
        <w:ind w:left="100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36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360" w:hanging="361"/>
      </w:pPr>
    </w:lvl>
    <w:lvl w:ilvl="3">
      <w:numFmt w:val="bullet"/>
      <w:lvlText w:val="•"/>
      <w:lvlJc w:val="left"/>
      <w:pPr>
        <w:ind w:left="1559" w:hanging="361"/>
      </w:pPr>
    </w:lvl>
    <w:lvl w:ilvl="4">
      <w:numFmt w:val="bullet"/>
      <w:lvlText w:val="•"/>
      <w:lvlJc w:val="left"/>
      <w:pPr>
        <w:ind w:left="2691" w:hanging="361"/>
      </w:pPr>
    </w:lvl>
    <w:lvl w:ilvl="5">
      <w:numFmt w:val="bullet"/>
      <w:lvlText w:val="•"/>
      <w:lvlJc w:val="left"/>
      <w:pPr>
        <w:ind w:left="3822" w:hanging="361"/>
      </w:pPr>
    </w:lvl>
    <w:lvl w:ilvl="6">
      <w:numFmt w:val="bullet"/>
      <w:lvlText w:val="•"/>
      <w:lvlJc w:val="left"/>
      <w:pPr>
        <w:ind w:left="4954" w:hanging="361"/>
      </w:pPr>
    </w:lvl>
    <w:lvl w:ilvl="7">
      <w:numFmt w:val="bullet"/>
      <w:lvlText w:val="•"/>
      <w:lvlJc w:val="left"/>
      <w:pPr>
        <w:ind w:left="6085" w:hanging="361"/>
      </w:pPr>
    </w:lvl>
    <w:lvl w:ilvl="8">
      <w:numFmt w:val="bullet"/>
      <w:lvlText w:val="•"/>
      <w:lvlJc w:val="left"/>
      <w:pPr>
        <w:ind w:left="7217" w:hanging="361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9"/>
    <w:rsid w:val="006915E9"/>
    <w:rsid w:val="006F1E1B"/>
    <w:rsid w:val="007A6CF7"/>
    <w:rsid w:val="009728A7"/>
    <w:rsid w:val="00994FE0"/>
    <w:rsid w:val="00C4118D"/>
    <w:rsid w:val="00D36D69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A61E5-F5B9-4534-AC82-C39F9BFB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6D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D36D69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6D69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6D69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D36D69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D36D69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D36D69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D36D69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D36D69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6D69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D36D69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36D69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D36D69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D36D69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D36D69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D36D69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D36D69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36D69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36D69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D36D69"/>
  </w:style>
  <w:style w:type="paragraph" w:customStyle="1" w:styleId="TableParagraph">
    <w:name w:val="Table Paragraph"/>
    <w:basedOn w:val="Normal"/>
    <w:uiPriority w:val="1"/>
    <w:qFormat/>
    <w:rsid w:val="00D36D69"/>
  </w:style>
  <w:style w:type="paragraph" w:styleId="BalloonText">
    <w:name w:val="Balloon Text"/>
    <w:basedOn w:val="Normal"/>
    <w:link w:val="BalloonTextChar"/>
    <w:uiPriority w:val="99"/>
    <w:semiHidden/>
    <w:unhideWhenUsed/>
    <w:rsid w:val="00D36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6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yperlink" Target="mailto:billy.earnst@angeltrax,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</cp:revision>
  <dcterms:created xsi:type="dcterms:W3CDTF">2014-01-29T18:50:00Z</dcterms:created>
  <dcterms:modified xsi:type="dcterms:W3CDTF">2014-01-29T18:56:00Z</dcterms:modified>
</cp:coreProperties>
</file>