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1E" w:rsidRDefault="00475D1E" w:rsidP="00475D1E">
      <w:pPr>
        <w:pStyle w:val="Heading8"/>
        <w:kinsoku w:val="0"/>
        <w:overflowPunct w:val="0"/>
        <w:spacing w:before="145"/>
        <w:ind w:left="1541"/>
        <w:rPr>
          <w:spacing w:val="-1"/>
        </w:rPr>
      </w:pPr>
      <w:r>
        <w:rPr>
          <w:spacing w:val="-1"/>
        </w:rPr>
        <w:t>Module No. X, TCFH 1/28/2014, Rev1.0</w:t>
      </w:r>
    </w:p>
    <w:p w:rsidR="00475D1E" w:rsidRPr="00475D1E" w:rsidRDefault="00475D1E" w:rsidP="00475D1E">
      <w:r>
        <w:t xml:space="preserve">Read the following and answer the test questions for module no. x and forward your answers in an email to </w:t>
      </w:r>
      <w:hyperlink r:id="rId5" w:history="1">
        <w:r w:rsidRPr="00892492">
          <w:rPr>
            <w:rStyle w:val="Hyperlink"/>
          </w:rPr>
          <w:t>billy.ernst@angeltrax.com</w:t>
        </w:r>
      </w:hyperlink>
      <w:r>
        <w:t>.   Completing the test with 100% correct answers will result in 1 credit hour of Safety and Loss Prevention training.</w:t>
      </w:r>
      <w:bookmarkStart w:id="0" w:name="_GoBack"/>
      <w:bookmarkEnd w:id="0"/>
    </w:p>
    <w:p w:rsidR="00475D1E" w:rsidRDefault="00475D1E" w:rsidP="00475D1E">
      <w:pPr>
        <w:pStyle w:val="Heading8"/>
        <w:kinsoku w:val="0"/>
        <w:overflowPunct w:val="0"/>
        <w:spacing w:before="145"/>
        <w:ind w:left="1541"/>
        <w:rPr>
          <w:b w:val="0"/>
          <w:bCs w:val="0"/>
        </w:rPr>
      </w:pPr>
      <w:r>
        <w:rPr>
          <w:spacing w:val="-1"/>
        </w:rPr>
        <w:t>MANUAL</w:t>
      </w:r>
      <w:r>
        <w:rPr>
          <w:spacing w:val="-18"/>
        </w:rPr>
        <w:t xml:space="preserve"> </w:t>
      </w:r>
      <w:r>
        <w:rPr>
          <w:spacing w:val="-1"/>
        </w:rPr>
        <w:t>LIFTING</w:t>
      </w:r>
      <w:r>
        <w:rPr>
          <w:spacing w:val="-17"/>
        </w:rPr>
        <w:t xml:space="preserve"> </w:t>
      </w:r>
      <w:r>
        <w:rPr>
          <w:spacing w:val="-1"/>
        </w:rPr>
        <w:t>PROCEDURES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rPr>
          <w:spacing w:val="-1"/>
        </w:rPr>
        <w:t>ERGONOMICS</w:t>
      </w:r>
    </w:p>
    <w:p w:rsidR="00475D1E" w:rsidRDefault="00475D1E" w:rsidP="00475D1E">
      <w:pPr>
        <w:pStyle w:val="BodyText"/>
        <w:kinsoku w:val="0"/>
        <w:overflowPunct w:val="0"/>
        <w:ind w:left="220" w:right="396"/>
      </w:pPr>
      <w:r>
        <w:rPr>
          <w:spacing w:val="-1"/>
        </w:rPr>
        <w:t>Ergonomics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7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Greek</w:t>
      </w:r>
      <w:r>
        <w:rPr>
          <w:spacing w:val="-7"/>
        </w:rPr>
        <w:t xml:space="preserve"> </w:t>
      </w:r>
      <w:r>
        <w:rPr>
          <w:spacing w:val="-1"/>
        </w:rPr>
        <w:t>word</w:t>
      </w:r>
      <w:r>
        <w:rPr>
          <w:spacing w:val="-8"/>
        </w:rPr>
        <w:t xml:space="preserve"> </w:t>
      </w:r>
      <w:r>
        <w:rPr>
          <w:i/>
          <w:iCs/>
        </w:rPr>
        <w:t>érgon</w:t>
      </w:r>
      <w:r>
        <w:rPr>
          <w:i/>
          <w:iCs/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means</w:t>
      </w:r>
      <w:r>
        <w:rPr>
          <w:spacing w:val="47"/>
          <w:w w:val="99"/>
        </w:rPr>
        <w:t xml:space="preserve"> </w:t>
      </w:r>
      <w:r>
        <w:rPr>
          <w:spacing w:val="-1"/>
        </w:rPr>
        <w:t>work</w:t>
      </w:r>
      <w:r>
        <w:rPr>
          <w:i/>
          <w:iCs/>
          <w:spacing w:val="-1"/>
        </w:rPr>
        <w:t>.</w:t>
      </w:r>
      <w:r>
        <w:rPr>
          <w:i/>
          <w:iCs/>
          <w:spacing w:val="61"/>
        </w:rPr>
        <w:t xml:space="preserve"> </w:t>
      </w:r>
      <w:r>
        <w:rPr>
          <w:spacing w:val="-1"/>
        </w:rPr>
        <w:t>Ergonomics</w:t>
      </w:r>
      <w:r>
        <w:rPr>
          <w:spacing w:val="-9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tools,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protective</w:t>
      </w:r>
      <w:r>
        <w:rPr>
          <w:spacing w:val="26"/>
          <w:w w:val="99"/>
        </w:rPr>
        <w:t xml:space="preserve"> </w:t>
      </w:r>
      <w:r>
        <w:t>equipment,</w:t>
      </w:r>
      <w:r>
        <w:rPr>
          <w:spacing w:val="-9"/>
        </w:rPr>
        <w:t xml:space="preserve"> </w:t>
      </w:r>
      <w:r>
        <w:t>machinery,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repetitive</w:t>
      </w:r>
      <w:r>
        <w:rPr>
          <w:spacing w:val="-8"/>
        </w:rPr>
        <w:t xml:space="preserve"> </w:t>
      </w:r>
      <w:r>
        <w:t>motion,</w:t>
      </w:r>
      <w:r>
        <w:rPr>
          <w:spacing w:val="-8"/>
        </w:rPr>
        <w:t xml:space="preserve"> </w:t>
      </w:r>
      <w:r>
        <w:t>lessen</w:t>
      </w:r>
      <w:r>
        <w:rPr>
          <w:spacing w:val="-7"/>
        </w:rPr>
        <w:t xml:space="preserve"> </w:t>
      </w:r>
      <w:r>
        <w:t>vibration,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lessen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strain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muscles</w:t>
      </w:r>
      <w:r>
        <w:rPr>
          <w:w w:val="9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skeletal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body.</w:t>
      </w:r>
      <w:r>
        <w:rPr>
          <w:spacing w:val="-8"/>
        </w:rPr>
        <w:t xml:space="preserve"> </w:t>
      </w:r>
      <w:r>
        <w:rPr>
          <w:spacing w:val="-1"/>
        </w:rPr>
        <w:t>Ergonomics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redesigning</w:t>
      </w:r>
      <w:r>
        <w:rPr>
          <w:spacing w:val="-8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way</w:t>
      </w:r>
      <w:r>
        <w:rPr>
          <w:spacing w:val="-10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performed.</w:t>
      </w:r>
      <w:r>
        <w:rPr>
          <w:spacing w:val="60"/>
        </w:rPr>
        <w:t xml:space="preserve"> </w:t>
      </w:r>
      <w:r>
        <w:rPr>
          <w:spacing w:val="-1"/>
        </w:rPr>
        <w:t>Ergonomics,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employed,</w:t>
      </w:r>
      <w:r>
        <w:rPr>
          <w:spacing w:val="-9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31"/>
          <w:w w:val="99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fewer</w:t>
      </w:r>
      <w:r>
        <w:rPr>
          <w:spacing w:val="-7"/>
        </w:rPr>
        <w:t xml:space="preserve"> </w:t>
      </w:r>
      <w:r>
        <w:t>soft</w:t>
      </w:r>
      <w:r>
        <w:rPr>
          <w:spacing w:val="-7"/>
        </w:rPr>
        <w:t xml:space="preserve"> </w:t>
      </w:r>
      <w:r>
        <w:t>tissue</w:t>
      </w:r>
      <w:r>
        <w:rPr>
          <w:spacing w:val="-8"/>
        </w:rPr>
        <w:t xml:space="preserve"> </w:t>
      </w:r>
      <w:r>
        <w:t>injuries.</w:t>
      </w:r>
    </w:p>
    <w:p w:rsidR="00475D1E" w:rsidRDefault="00475D1E" w:rsidP="00475D1E">
      <w:pPr>
        <w:pStyle w:val="BodyText"/>
        <w:kinsoku w:val="0"/>
        <w:overflowPunct w:val="0"/>
        <w:ind w:left="220"/>
      </w:pPr>
      <w:r>
        <w:rPr>
          <w:spacing w:val="-1"/>
        </w:rPr>
        <w:t>Prior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lifting,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hazard</w:t>
      </w:r>
      <w:r>
        <w:rPr>
          <w:spacing w:val="-13"/>
        </w:rPr>
        <w:t xml:space="preserve"> </w:t>
      </w:r>
      <w:r>
        <w:t>identification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procedures.</w:t>
      </w:r>
    </w:p>
    <w:p w:rsidR="00475D1E" w:rsidRDefault="00475D1E" w:rsidP="00475D1E">
      <w:pPr>
        <w:pStyle w:val="BodyText"/>
        <w:kinsoku w:val="0"/>
        <w:overflowPunct w:val="0"/>
        <w:ind w:left="220" w:right="396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t>entails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supervisor,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35"/>
          <w:w w:val="99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worksheet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task.</w:t>
      </w:r>
      <w:r>
        <w:rPr>
          <w:spacing w:val="28"/>
          <w:w w:val="99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rPr>
          <w:spacing w:val="-1"/>
        </w:rPr>
        <w:t>wrong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27"/>
          <w:w w:val="99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injury.</w:t>
      </w:r>
      <w:r>
        <w:rPr>
          <w:spacing w:val="64"/>
        </w:rPr>
        <w:t xml:space="preserve"> </w:t>
      </w:r>
      <w:r>
        <w:rPr>
          <w:spacing w:val="-1"/>
        </w:rPr>
        <w:t>Specific</w:t>
      </w:r>
      <w:r>
        <w:rPr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eliminate</w:t>
      </w:r>
      <w:r>
        <w:rPr>
          <w:spacing w:val="-7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injury.</w:t>
      </w:r>
      <w:r>
        <w:rPr>
          <w:spacing w:val="65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475D1E" w:rsidRDefault="00475D1E" w:rsidP="00475D1E">
      <w:pPr>
        <w:pStyle w:val="BodyText"/>
        <w:kinsoku w:val="0"/>
        <w:overflowPunct w:val="0"/>
        <w:ind w:left="220" w:right="396"/>
        <w:sectPr w:rsidR="00475D1E">
          <w:pgSz w:w="12240" w:h="15840"/>
          <w:pgMar w:top="540" w:right="1220" w:bottom="1000" w:left="1220" w:header="0" w:footer="804" w:gutter="0"/>
          <w:cols w:space="720" w:equalWidth="0">
            <w:col w:w="9800"/>
          </w:cols>
          <w:noEndnote/>
        </w:sectPr>
      </w:pPr>
    </w:p>
    <w:p w:rsidR="00475D1E" w:rsidRDefault="00475D1E" w:rsidP="00475D1E">
      <w:pPr>
        <w:pStyle w:val="BodyText"/>
        <w:kinsoku w:val="0"/>
        <w:overflowPunct w:val="0"/>
        <w:spacing w:before="54"/>
        <w:ind w:left="119" w:right="239"/>
      </w:pPr>
      <w:r>
        <w:rPr>
          <w:spacing w:val="-1"/>
        </w:rPr>
        <w:lastRenderedPageBreak/>
        <w:t>Things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rPr>
          <w:spacing w:val="-1"/>
        </w:rPr>
        <w:t>wrong</w:t>
      </w:r>
      <w:r>
        <w:rPr>
          <w:spacing w:val="-7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include,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to:</w:t>
      </w:r>
    </w:p>
    <w:p w:rsidR="00475D1E" w:rsidRDefault="00475D1E" w:rsidP="00475D1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0"/>
        <w:ind w:hanging="414"/>
      </w:pPr>
      <w:r>
        <w:t>Item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heavy.</w:t>
      </w:r>
    </w:p>
    <w:p w:rsidR="00475D1E" w:rsidRDefault="00475D1E" w:rsidP="00475D1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bulky.</w:t>
      </w:r>
    </w:p>
    <w:p w:rsidR="00475D1E" w:rsidRDefault="00475D1E" w:rsidP="00475D1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7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sight.</w:t>
      </w:r>
    </w:p>
    <w:p w:rsidR="00475D1E" w:rsidRDefault="00475D1E" w:rsidP="00475D1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t>Item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cut</w:t>
      </w:r>
      <w:r>
        <w:rPr>
          <w:spacing w:val="-8"/>
        </w:rPr>
        <w:t xml:space="preserve"> </w:t>
      </w:r>
      <w:r>
        <w:t>hands.</w:t>
      </w:r>
    </w:p>
    <w:p w:rsidR="00475D1E" w:rsidRDefault="00475D1E" w:rsidP="00475D1E">
      <w:pPr>
        <w:pStyle w:val="BodyText"/>
        <w:numPr>
          <w:ilvl w:val="0"/>
          <w:numId w:val="6"/>
        </w:numPr>
        <w:tabs>
          <w:tab w:val="left" w:pos="840"/>
        </w:tabs>
        <w:kinsoku w:val="0"/>
        <w:overflowPunct w:val="0"/>
        <w:spacing w:before="91"/>
        <w:ind w:hanging="414"/>
      </w:pPr>
      <w:r>
        <w:rPr>
          <w:spacing w:val="-1"/>
        </w:rPr>
        <w:t>Surface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slippery.</w:t>
      </w:r>
    </w:p>
    <w:p w:rsidR="00475D1E" w:rsidRDefault="00475D1E" w:rsidP="00475D1E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precedence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hazard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manual</w:t>
      </w:r>
      <w:r>
        <w:rPr>
          <w:spacing w:val="22"/>
          <w:w w:val="99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follows:</w:t>
      </w:r>
    </w:p>
    <w:p w:rsidR="00475D1E" w:rsidRDefault="00475D1E" w:rsidP="00475D1E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98"/>
        <w:ind w:hanging="414"/>
      </w:pPr>
      <w:r>
        <w:rPr>
          <w:spacing w:val="-1"/>
        </w:rPr>
        <w:t>Engineering</w:t>
      </w:r>
      <w:r>
        <w:rPr>
          <w:spacing w:val="-26"/>
        </w:rPr>
        <w:t xml:space="preserve"> </w:t>
      </w:r>
      <w:r>
        <w:t>controls.</w:t>
      </w:r>
    </w:p>
    <w:p w:rsidR="00475D1E" w:rsidRDefault="00475D1E" w:rsidP="00475D1E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197"/>
        <w:ind w:hanging="414"/>
      </w:pPr>
      <w:r>
        <w:rPr>
          <w:spacing w:val="-1"/>
        </w:rPr>
        <w:t>Administrative</w:t>
      </w:r>
      <w:r>
        <w:rPr>
          <w:spacing w:val="-29"/>
        </w:rPr>
        <w:t xml:space="preserve"> </w:t>
      </w:r>
      <w:r>
        <w:t>controls.</w:t>
      </w:r>
    </w:p>
    <w:p w:rsidR="00475D1E" w:rsidRDefault="00475D1E" w:rsidP="00475D1E">
      <w:pPr>
        <w:pStyle w:val="BodyText"/>
        <w:numPr>
          <w:ilvl w:val="0"/>
          <w:numId w:val="5"/>
        </w:numPr>
        <w:tabs>
          <w:tab w:val="left" w:pos="840"/>
        </w:tabs>
        <w:kinsoku w:val="0"/>
        <w:overflowPunct w:val="0"/>
        <w:spacing w:before="197"/>
        <w:ind w:hanging="414"/>
      </w:pPr>
      <w:r>
        <w:rPr>
          <w:spacing w:val="-1"/>
        </w:rPr>
        <w:t>Personal</w:t>
      </w:r>
      <w:r>
        <w:rPr>
          <w:spacing w:val="-19"/>
        </w:rPr>
        <w:t xml:space="preserve"> </w:t>
      </w:r>
      <w:r>
        <w:t>protective</w:t>
      </w:r>
      <w:r>
        <w:rPr>
          <w:spacing w:val="-19"/>
        </w:rPr>
        <w:t xml:space="preserve"> </w:t>
      </w:r>
      <w:r>
        <w:t>equipment.</w:t>
      </w:r>
    </w:p>
    <w:p w:rsidR="00475D1E" w:rsidRDefault="00475D1E" w:rsidP="00475D1E">
      <w:pPr>
        <w:pStyle w:val="BodyText"/>
        <w:kinsoku w:val="0"/>
        <w:overflowPunct w:val="0"/>
        <w:spacing w:before="190"/>
        <w:ind w:left="120"/>
      </w:pPr>
      <w:r>
        <w:rPr>
          <w:spacing w:val="-1"/>
        </w:rP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inspect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enforce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controls.</w:t>
      </w:r>
    </w:p>
    <w:p w:rsidR="00475D1E" w:rsidRDefault="00475D1E" w:rsidP="00475D1E">
      <w:pPr>
        <w:pStyle w:val="BodyText"/>
        <w:kinsoku w:val="0"/>
        <w:overflowPunct w:val="0"/>
        <w:spacing w:before="171"/>
        <w:ind w:left="120"/>
      </w:pP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such</w:t>
      </w:r>
      <w:r>
        <w:rPr>
          <w:spacing w:val="36"/>
          <w:w w:val="99"/>
        </w:rPr>
        <w:t xml:space="preserve"> </w:t>
      </w:r>
      <w:r>
        <w:t>as: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Dollies.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Hand</w:t>
      </w:r>
      <w:r>
        <w:rPr>
          <w:spacing w:val="-15"/>
        </w:rPr>
        <w:t xml:space="preserve"> </w:t>
      </w:r>
      <w:r>
        <w:t>trucks.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</w:t>
      </w:r>
      <w:r>
        <w:rPr>
          <w:spacing w:val="-11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devices.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Jacks.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Carts.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Conveyors.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</w:t>
      </w:r>
      <w:r>
        <w:rPr>
          <w:spacing w:val="-12"/>
        </w:rPr>
        <w:t xml:space="preserve"> </w:t>
      </w:r>
      <w:r>
        <w:t>tables.</w:t>
      </w:r>
    </w:p>
    <w:p w:rsidR="00475D1E" w:rsidRDefault="00475D1E" w:rsidP="00475D1E">
      <w:pPr>
        <w:pStyle w:val="BodyText"/>
        <w:numPr>
          <w:ilvl w:val="0"/>
          <w:numId w:val="4"/>
        </w:numPr>
        <w:tabs>
          <w:tab w:val="left" w:pos="841"/>
        </w:tabs>
        <w:kinsoku w:val="0"/>
        <w:overflowPunct w:val="0"/>
        <w:spacing w:before="79"/>
        <w:ind w:right="692" w:hanging="360"/>
      </w:pPr>
      <w:r>
        <w:t>Increasing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muscles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cramp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warmer</w:t>
      </w:r>
      <w:r>
        <w:rPr>
          <w:spacing w:val="25"/>
          <w:w w:val="99"/>
        </w:rPr>
        <w:t xml:space="preserve"> </w:t>
      </w:r>
      <w:r>
        <w:t>temperatures.</w:t>
      </w:r>
    </w:p>
    <w:p w:rsidR="00475D1E" w:rsidRDefault="00475D1E" w:rsidP="00475D1E">
      <w:pPr>
        <w:pStyle w:val="BodyText"/>
        <w:kinsoku w:val="0"/>
        <w:overflowPunct w:val="0"/>
        <w:spacing w:before="79"/>
        <w:ind w:left="120" w:right="239"/>
      </w:pPr>
      <w:r>
        <w:rPr>
          <w:spacing w:val="-1"/>
        </w:rPr>
        <w:t>Administrative</w:t>
      </w:r>
      <w:r>
        <w:rPr>
          <w:spacing w:val="-11"/>
        </w:rPr>
        <w:t xml:space="preserve"> </w:t>
      </w:r>
      <w:r>
        <w:t>controls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devices</w:t>
      </w:r>
      <w:r>
        <w:rPr>
          <w:spacing w:val="42"/>
          <w:w w:val="9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as:</w:t>
      </w:r>
    </w:p>
    <w:p w:rsidR="00475D1E" w:rsidRDefault="00475D1E" w:rsidP="00475D1E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Using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(2)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lift.</w:t>
      </w:r>
    </w:p>
    <w:p w:rsidR="00475D1E" w:rsidRDefault="00475D1E" w:rsidP="00475D1E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t>Increasing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9"/>
        </w:rPr>
        <w:t xml:space="preserve"> </w:t>
      </w:r>
      <w:r>
        <w:t>lifts.</w:t>
      </w:r>
    </w:p>
    <w:p w:rsidR="00475D1E" w:rsidRDefault="00475D1E" w:rsidP="00475D1E">
      <w:pPr>
        <w:pStyle w:val="BodyText"/>
        <w:numPr>
          <w:ilvl w:val="0"/>
          <w:numId w:val="3"/>
        </w:numPr>
        <w:tabs>
          <w:tab w:val="left" w:pos="841"/>
        </w:tabs>
        <w:kinsoku w:val="0"/>
        <w:overflowPunct w:val="0"/>
        <w:spacing w:before="79"/>
        <w:ind w:hanging="360"/>
      </w:pPr>
      <w:r>
        <w:t>Lifting</w:t>
      </w:r>
      <w:r>
        <w:rPr>
          <w:spacing w:val="-18"/>
        </w:rPr>
        <w:t xml:space="preserve"> </w:t>
      </w:r>
      <w:r>
        <w:t>training.</w:t>
      </w:r>
    </w:p>
    <w:p w:rsidR="00475D1E" w:rsidRDefault="00475D1E" w:rsidP="00475D1E">
      <w:pPr>
        <w:pStyle w:val="BodyText"/>
        <w:kinsoku w:val="0"/>
        <w:overflowPunct w:val="0"/>
        <w:spacing w:before="79"/>
        <w:ind w:left="120"/>
      </w:pPr>
      <w:r>
        <w:rPr>
          <w:spacing w:val="-1"/>
        </w:rPr>
        <w:t>Personal</w:t>
      </w:r>
      <w:r>
        <w:rPr>
          <w:spacing w:val="-9"/>
        </w:rPr>
        <w:t xml:space="preserve"> </w:t>
      </w:r>
      <w:r>
        <w:rPr>
          <w:spacing w:val="-1"/>
        </w:rPr>
        <w:t>Protective</w:t>
      </w:r>
      <w:r>
        <w:rPr>
          <w:spacing w:val="-8"/>
        </w:rPr>
        <w:t xml:space="preserve"> </w:t>
      </w:r>
      <w:r>
        <w:rPr>
          <w:spacing w:val="-1"/>
        </w:rPr>
        <w:t>Equipment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to:</w:t>
      </w:r>
    </w:p>
    <w:p w:rsidR="00475D1E" w:rsidRDefault="00475D1E" w:rsidP="00475D1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251"/>
        <w:ind w:hanging="360"/>
      </w:pPr>
      <w:r>
        <w:rPr>
          <w:spacing w:val="-1"/>
        </w:rPr>
        <w:t>Using</w:t>
      </w:r>
      <w:r>
        <w:rPr>
          <w:spacing w:val="-8"/>
        </w:rPr>
        <w:t xml:space="preserve"> </w:t>
      </w:r>
      <w:r>
        <w:t>gloves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cuts,</w:t>
      </w:r>
      <w:r>
        <w:rPr>
          <w:spacing w:val="-7"/>
        </w:rPr>
        <w:t xml:space="preserve"> </w:t>
      </w:r>
      <w:r>
        <w:t>firm</w:t>
      </w:r>
      <w:r>
        <w:rPr>
          <w:spacing w:val="-8"/>
        </w:rPr>
        <w:t xml:space="preserve"> </w:t>
      </w:r>
      <w:r>
        <w:t>grip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warmth.</w:t>
      </w:r>
    </w:p>
    <w:p w:rsidR="00475D1E" w:rsidRDefault="00475D1E" w:rsidP="00475D1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right="239" w:hanging="360"/>
      </w:pPr>
      <w:r>
        <w:rPr>
          <w:spacing w:val="-1"/>
        </w:rPr>
        <w:t>Appropriate</w:t>
      </w:r>
      <w:r>
        <w:rPr>
          <w:spacing w:val="-8"/>
        </w:rPr>
        <w:t xml:space="preserve"> </w:t>
      </w:r>
      <w:r>
        <w:t>steel</w:t>
      </w:r>
      <w:r>
        <w:rPr>
          <w:spacing w:val="-8"/>
        </w:rPr>
        <w:t xml:space="preserve"> </w:t>
      </w:r>
      <w:r>
        <w:t>toed</w:t>
      </w:r>
      <w:r>
        <w:rPr>
          <w:spacing w:val="-7"/>
        </w:rPr>
        <w:t xml:space="preserve"> </w:t>
      </w:r>
      <w:r>
        <w:rPr>
          <w:spacing w:val="-1"/>
        </w:rPr>
        <w:t>footwear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slips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falling</w:t>
      </w:r>
      <w:r>
        <w:rPr>
          <w:spacing w:val="-8"/>
        </w:rPr>
        <w:t xml:space="preserve"> </w:t>
      </w:r>
      <w:r>
        <w:t>on</w:t>
      </w:r>
      <w:r>
        <w:rPr>
          <w:spacing w:val="34"/>
          <w:w w:val="99"/>
        </w:rPr>
        <w:t xml:space="preserve"> </w:t>
      </w:r>
      <w:r>
        <w:t>feet</w:t>
      </w:r>
    </w:p>
    <w:p w:rsidR="00475D1E" w:rsidRDefault="00475D1E" w:rsidP="00475D1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Eye</w:t>
      </w:r>
      <w:r>
        <w:rPr>
          <w:spacing w:val="-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hitting</w:t>
      </w:r>
      <w:r>
        <w:rPr>
          <w:spacing w:val="-8"/>
        </w:rPr>
        <w:t xml:space="preserve"> </w:t>
      </w:r>
      <w:r>
        <w:t>eyes.</w:t>
      </w:r>
    </w:p>
    <w:p w:rsidR="00475D1E" w:rsidRDefault="00475D1E" w:rsidP="00475D1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</w:pPr>
      <w:r>
        <w:rPr>
          <w:spacing w:val="-1"/>
        </w:rPr>
        <w:t>Back</w:t>
      </w:r>
      <w:r>
        <w:rPr>
          <w:spacing w:val="-16"/>
        </w:rPr>
        <w:t xml:space="preserve"> </w:t>
      </w:r>
      <w:r>
        <w:t>braces.</w:t>
      </w:r>
    </w:p>
    <w:p w:rsidR="00475D1E" w:rsidRDefault="00475D1E" w:rsidP="00475D1E">
      <w:pPr>
        <w:pStyle w:val="BodyText"/>
        <w:numPr>
          <w:ilvl w:val="0"/>
          <w:numId w:val="2"/>
        </w:numPr>
        <w:tabs>
          <w:tab w:val="left" w:pos="841"/>
        </w:tabs>
        <w:kinsoku w:val="0"/>
        <w:overflowPunct w:val="0"/>
        <w:spacing w:before="79"/>
        <w:ind w:hanging="360"/>
        <w:sectPr w:rsidR="00475D1E">
          <w:pgSz w:w="12240" w:h="15840"/>
          <w:pgMar w:top="52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475D1E" w:rsidRDefault="00475D1E" w:rsidP="00475D1E">
      <w:pPr>
        <w:pStyle w:val="Heading8"/>
        <w:kinsoku w:val="0"/>
        <w:overflowPunct w:val="0"/>
        <w:spacing w:before="34"/>
        <w:rPr>
          <w:b w:val="0"/>
          <w:bCs w:val="0"/>
        </w:rPr>
      </w:pPr>
      <w:r>
        <w:rPr>
          <w:spacing w:val="-1"/>
          <w:u w:val="thick"/>
        </w:rPr>
        <w:lastRenderedPageBreak/>
        <w:t>Ergonomics</w:t>
      </w:r>
      <w:r>
        <w:rPr>
          <w:spacing w:val="-14"/>
          <w:u w:val="thick"/>
        </w:rPr>
        <w:t xml:space="preserve"> </w:t>
      </w:r>
      <w:r>
        <w:rPr>
          <w:u w:val="thick"/>
        </w:rPr>
        <w:t>&amp;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Manual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Lifting:</w:t>
      </w:r>
    </w:p>
    <w:p w:rsidR="00475D1E" w:rsidRDefault="00475D1E" w:rsidP="00475D1E">
      <w:pPr>
        <w:pStyle w:val="BodyText"/>
        <w:kinsoku w:val="0"/>
        <w:overflowPunct w:val="0"/>
        <w:spacing w:before="91"/>
      </w:pPr>
      <w:r>
        <w:rPr>
          <w:spacing w:val="-1"/>
        </w:rPr>
        <w:t>Correct</w:t>
      </w:r>
      <w:r>
        <w:rPr>
          <w:spacing w:val="-16"/>
        </w:rPr>
        <w:t xml:space="preserve"> </w:t>
      </w:r>
      <w:r>
        <w:rPr>
          <w:spacing w:val="-1"/>
        </w:rPr>
        <w:t>Neutural</w:t>
      </w:r>
      <w:r>
        <w:rPr>
          <w:spacing w:val="-15"/>
        </w:rPr>
        <w:t xml:space="preserve"> </w:t>
      </w:r>
      <w:r>
        <w:rPr>
          <w:spacing w:val="-1"/>
        </w:rPr>
        <w:t>Postures</w:t>
      </w:r>
    </w:p>
    <w:p w:rsidR="00475D1E" w:rsidRDefault="00475D1E" w:rsidP="00475D1E">
      <w:pPr>
        <w:pStyle w:val="BodyText"/>
        <w:kinsoku w:val="0"/>
        <w:overflowPunct w:val="0"/>
        <w:spacing w:before="91"/>
        <w:ind w:right="208"/>
      </w:pPr>
      <w:r>
        <w:rPr>
          <w:spacing w:val="-1"/>
        </w:rPr>
        <w:t>Postures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aligned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balanced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sitting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standing.</w:t>
      </w:r>
      <w:r>
        <w:rPr>
          <w:spacing w:val="31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upright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about</w:t>
      </w:r>
      <w:r>
        <w:rPr>
          <w:spacing w:val="22"/>
          <w:w w:val="99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tilted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backward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degrees.</w:t>
      </w:r>
    </w:p>
    <w:p w:rsidR="00475D1E" w:rsidRDefault="00475D1E" w:rsidP="00475D1E">
      <w:pPr>
        <w:pStyle w:val="BodyText"/>
        <w:kinsoku w:val="0"/>
        <w:overflowPunct w:val="0"/>
        <w:spacing w:before="0"/>
        <w:ind w:right="208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standing,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torso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bent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</w:t>
      </w:r>
      <w:r>
        <w:rPr>
          <w:spacing w:val="25"/>
          <w:w w:val="99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vertical</w:t>
      </w:r>
      <w:r>
        <w:rPr>
          <w:spacing w:val="-6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curves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spine</w:t>
      </w:r>
      <w:r>
        <w:rPr>
          <w:spacing w:val="-7"/>
        </w:rPr>
        <w:t xml:space="preserve"> </w:t>
      </w:r>
      <w:r>
        <w:t>are</w:t>
      </w:r>
      <w:r>
        <w:rPr>
          <w:w w:val="99"/>
        </w:rPr>
        <w:t xml:space="preserve"> </w:t>
      </w:r>
      <w:r>
        <w:t>maintained.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pelvis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shoulders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straight</w:t>
      </w:r>
      <w:r>
        <w:rPr>
          <w:spacing w:val="-9"/>
        </w:rPr>
        <w:t xml:space="preserve"> </w:t>
      </w:r>
      <w:r>
        <w:t>ahead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22"/>
          <w:w w:val="99"/>
        </w:rPr>
        <w:t xml:space="preserve"> </w:t>
      </w:r>
      <w:r>
        <w:rPr>
          <w:spacing w:val="-1"/>
        </w:rPr>
        <w:t>twisting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torso.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shoulders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relaxed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knees</w:t>
      </w:r>
      <w:r>
        <w:rPr>
          <w:spacing w:val="-8"/>
        </w:rPr>
        <w:t xml:space="preserve"> </w:t>
      </w:r>
      <w:r>
        <w:t>slightly</w:t>
      </w:r>
      <w:r>
        <w:rPr>
          <w:spacing w:val="-7"/>
        </w:rPr>
        <w:t xml:space="preserve"> </w:t>
      </w:r>
      <w:r>
        <w:t>bent.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23"/>
          <w:w w:val="99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hang</w:t>
      </w:r>
      <w:r>
        <w:rPr>
          <w:spacing w:val="-6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side,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elbows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elbows</w:t>
      </w:r>
      <w:r>
        <w:rPr>
          <w:spacing w:val="31"/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bent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degrees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palms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toward</w:t>
      </w:r>
      <w:r>
        <w:rPr>
          <w:spacing w:val="25"/>
          <w:w w:val="99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wrists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forearms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bent</w:t>
      </w:r>
      <w:r>
        <w:rPr>
          <w:spacing w:val="-7"/>
        </w:rPr>
        <w:t xml:space="preserve"> </w:t>
      </w:r>
      <w:r>
        <w:rPr>
          <w:spacing w:val="-1"/>
        </w:rPr>
        <w:t>sideways,</w:t>
      </w:r>
      <w:r>
        <w:rPr>
          <w:spacing w:val="-8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rPr>
          <w:spacing w:val="-1"/>
        </w:rPr>
        <w:t>(towards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palm),</w:t>
      </w:r>
      <w:r>
        <w:rPr>
          <w:spacing w:val="-7"/>
        </w:rPr>
        <w:t xml:space="preserve"> </w:t>
      </w:r>
      <w:r>
        <w:t>or</w:t>
      </w:r>
      <w:r>
        <w:rPr>
          <w:spacing w:val="43"/>
          <w:w w:val="99"/>
        </w:rPr>
        <w:t xml:space="preserve"> </w:t>
      </w:r>
      <w:r>
        <w:rPr>
          <w:spacing w:val="-1"/>
        </w:rPr>
        <w:t>backward</w:t>
      </w:r>
      <w:r>
        <w:rPr>
          <w:spacing w:val="-8"/>
        </w:rPr>
        <w:t xml:space="preserve"> </w:t>
      </w:r>
      <w:r>
        <w:rPr>
          <w:spacing w:val="-1"/>
        </w:rPr>
        <w:t>(towards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hand.)</w:t>
      </w:r>
    </w:p>
    <w:p w:rsidR="00475D1E" w:rsidRDefault="00475D1E" w:rsidP="00475D1E">
      <w:pPr>
        <w:pStyle w:val="BodyText"/>
        <w:kinsoku w:val="0"/>
        <w:overflowPunct w:val="0"/>
        <w:spacing w:before="90"/>
      </w:pPr>
      <w:r>
        <w:t>When</w:t>
      </w:r>
      <w:r>
        <w:rPr>
          <w:spacing w:val="-7"/>
        </w:rPr>
        <w:t xml:space="preserve"> </w:t>
      </w:r>
      <w:r>
        <w:t>lifting,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body</w:t>
      </w:r>
      <w:r>
        <w:rPr>
          <w:w w:val="9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beyond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neutural</w:t>
      </w:r>
      <w:r>
        <w:rPr>
          <w:spacing w:val="-9"/>
        </w:rPr>
        <w:t xml:space="preserve"> </w:t>
      </w:r>
      <w:r>
        <w:t>posture.</w:t>
      </w:r>
    </w:p>
    <w:p w:rsidR="00475D1E" w:rsidRDefault="00475D1E" w:rsidP="00475D1E">
      <w:pPr>
        <w:pStyle w:val="Heading8"/>
        <w:kinsoku w:val="0"/>
        <w:overflowPunct w:val="0"/>
        <w:spacing w:before="99"/>
        <w:rPr>
          <w:b w:val="0"/>
          <w:bCs w:val="0"/>
        </w:rPr>
      </w:pPr>
      <w:r>
        <w:rPr>
          <w:spacing w:val="-1"/>
          <w:u w:val="thick"/>
        </w:rPr>
        <w:t>Proper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Lifting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Techniques:</w:t>
      </w:r>
    </w:p>
    <w:p w:rsidR="00475D1E" w:rsidRDefault="00475D1E" w:rsidP="00475D1E">
      <w:pPr>
        <w:pStyle w:val="BodyText"/>
        <w:kinsoku w:val="0"/>
        <w:overflowPunct w:val="0"/>
        <w:spacing w:before="91"/>
        <w:ind w:right="208"/>
      </w:pPr>
      <w:r>
        <w:t>Musculoskeletal</w:t>
      </w:r>
      <w:r>
        <w:rPr>
          <w:spacing w:val="-9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--</w:t>
      </w:r>
      <w:r>
        <w:rPr>
          <w:spacing w:val="-8"/>
        </w:rPr>
        <w:t xml:space="preserve"> </w:t>
      </w:r>
      <w:r>
        <w:t>putting</w:t>
      </w:r>
      <w:r>
        <w:rPr>
          <w:w w:val="99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strain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lower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rPr>
          <w:spacing w:val="-1"/>
        </w:rPr>
        <w:t>awkward,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bending</w:t>
      </w:r>
      <w:r>
        <w:rPr>
          <w:spacing w:val="-9"/>
        </w:rPr>
        <w:t xml:space="preserve"> </w:t>
      </w:r>
      <w:r>
        <w:t>and/or</w:t>
      </w:r>
      <w:r>
        <w:rPr>
          <w:spacing w:val="-8"/>
        </w:rPr>
        <w:t xml:space="preserve"> </w:t>
      </w:r>
      <w:r>
        <w:rPr>
          <w:spacing w:val="-1"/>
        </w:rPr>
        <w:t>twisting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9"/>
        </w:rPr>
        <w:t xml:space="preserve"> </w:t>
      </w:r>
      <w:r>
        <w:t>lifting.</w:t>
      </w:r>
    </w:p>
    <w:p w:rsidR="00475D1E" w:rsidRDefault="00475D1E" w:rsidP="00475D1E">
      <w:pPr>
        <w:pStyle w:val="BodyText"/>
        <w:kinsoku w:val="0"/>
        <w:overflowPunct w:val="0"/>
        <w:spacing w:before="90"/>
      </w:pP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t>lifting</w:t>
      </w:r>
      <w:r>
        <w:rPr>
          <w:spacing w:val="-8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reasons:</w:t>
      </w:r>
    </w:p>
    <w:p w:rsidR="00475D1E" w:rsidRDefault="00475D1E" w:rsidP="00475D1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hanging="360"/>
      </w:pPr>
      <w:r>
        <w:t>poor</w:t>
      </w:r>
      <w:r>
        <w:rPr>
          <w:spacing w:val="-14"/>
        </w:rPr>
        <w:t xml:space="preserve"> </w:t>
      </w:r>
      <w:r>
        <w:t>physical</w:t>
      </w:r>
      <w:r>
        <w:rPr>
          <w:spacing w:val="-13"/>
        </w:rPr>
        <w:t xml:space="preserve"> </w:t>
      </w:r>
      <w:r>
        <w:t>condition</w:t>
      </w:r>
    </w:p>
    <w:p w:rsidR="00475D1E" w:rsidRDefault="00475D1E" w:rsidP="00475D1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left="910"/>
      </w:pPr>
      <w:r>
        <w:t>poor</w:t>
      </w:r>
      <w:r>
        <w:rPr>
          <w:spacing w:val="-15"/>
        </w:rPr>
        <w:t xml:space="preserve"> </w:t>
      </w:r>
      <w:r>
        <w:t>posture</w:t>
      </w:r>
    </w:p>
    <w:p w:rsidR="00475D1E" w:rsidRDefault="00475D1E" w:rsidP="00475D1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right="369" w:hanging="360"/>
      </w:pPr>
      <w:r>
        <w:t>poor</w:t>
      </w:r>
      <w:r>
        <w:rPr>
          <w:spacing w:val="-8"/>
        </w:rPr>
        <w:t xml:space="preserve"> </w:t>
      </w:r>
      <w:r>
        <w:t>judgment</w:t>
      </w:r>
      <w:r>
        <w:rPr>
          <w:spacing w:val="63"/>
        </w:rPr>
        <w:t xml:space="preserve"> </w:t>
      </w:r>
      <w:r>
        <w:t>(lifting,</w:t>
      </w:r>
      <w:r>
        <w:rPr>
          <w:spacing w:val="-7"/>
        </w:rPr>
        <w:t xml:space="preserve"> </w:t>
      </w:r>
      <w:r>
        <w:t>pulling,</w:t>
      </w:r>
      <w:r>
        <w:rPr>
          <w:spacing w:val="-7"/>
        </w:rPr>
        <w:t xml:space="preserve"> </w:t>
      </w:r>
      <w:r>
        <w:t>pushing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obviously</w:t>
      </w:r>
      <w:r>
        <w:rPr>
          <w:w w:val="9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awkward</w:t>
      </w:r>
      <w:r>
        <w:rPr>
          <w:spacing w:val="-9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seeking</w:t>
      </w:r>
      <w:r>
        <w:rPr>
          <w:spacing w:val="-8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mechanical</w:t>
      </w:r>
      <w:r>
        <w:rPr>
          <w:spacing w:val="23"/>
          <w:w w:val="99"/>
        </w:rPr>
        <w:t xml:space="preserve"> </w:t>
      </w:r>
      <w:r>
        <w:t>lifting</w:t>
      </w:r>
      <w:r>
        <w:rPr>
          <w:spacing w:val="-17"/>
        </w:rPr>
        <w:t xml:space="preserve"> </w:t>
      </w:r>
      <w:r>
        <w:t>device.)</w:t>
      </w:r>
    </w:p>
    <w:p w:rsidR="00475D1E" w:rsidRDefault="00475D1E" w:rsidP="00475D1E">
      <w:pPr>
        <w:kinsoku w:val="0"/>
        <w:overflowPunct w:val="0"/>
        <w:spacing w:before="52" w:line="245" w:lineRule="auto"/>
        <w:ind w:left="1810" w:right="562" w:hanging="9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NOTE: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20"/>
        </w:rPr>
        <w:t xml:space="preserve"> </w:t>
      </w:r>
      <w:r>
        <w:rPr>
          <w:rFonts w:ascii="Arial" w:hAnsi="Arial" w:cs="Arial"/>
          <w:b/>
          <w:bCs/>
          <w:spacing w:val="-1"/>
        </w:rPr>
        <w:t>Where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the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of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lifting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equipment</w:t>
      </w:r>
      <w:r>
        <w:rPr>
          <w:rFonts w:ascii="Arial" w:hAnsi="Arial" w:cs="Arial"/>
          <w:b/>
          <w:bCs/>
        </w:rPr>
        <w:t xml:space="preserve"> is </w:t>
      </w:r>
      <w:r>
        <w:rPr>
          <w:rFonts w:ascii="Arial" w:hAnsi="Arial" w:cs="Arial"/>
          <w:b/>
          <w:bCs/>
          <w:spacing w:val="-1"/>
        </w:rPr>
        <w:t>impractical,</w:t>
      </w:r>
      <w:r>
        <w:rPr>
          <w:rFonts w:ascii="Arial" w:hAnsi="Arial" w:cs="Arial"/>
          <w:b/>
          <w:bCs/>
        </w:rPr>
        <w:t xml:space="preserve"> two </w:t>
      </w:r>
      <w:r>
        <w:rPr>
          <w:rFonts w:ascii="Arial" w:hAnsi="Arial" w:cs="Arial"/>
          <w:b/>
          <w:bCs/>
          <w:spacing w:val="-1"/>
        </w:rPr>
        <w:t>man</w:t>
      </w:r>
      <w:r>
        <w:rPr>
          <w:rFonts w:ascii="Arial" w:hAnsi="Arial" w:cs="Arial"/>
          <w:b/>
          <w:bCs/>
        </w:rPr>
        <w:t xml:space="preserve"> lifts</w:t>
      </w:r>
      <w:r>
        <w:rPr>
          <w:rFonts w:ascii="Arial" w:hAnsi="Arial" w:cs="Arial"/>
          <w:b/>
          <w:bCs/>
          <w:spacing w:val="59"/>
        </w:rPr>
        <w:t xml:space="preserve"> </w:t>
      </w:r>
      <w:r>
        <w:rPr>
          <w:rFonts w:ascii="Arial" w:hAnsi="Arial" w:cs="Arial"/>
          <w:b/>
          <w:bCs/>
          <w:spacing w:val="-1"/>
        </w:rPr>
        <w:t>must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be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-1"/>
        </w:rPr>
        <w:t>performed.</w:t>
      </w:r>
    </w:p>
    <w:p w:rsidR="00475D1E" w:rsidRDefault="00475D1E" w:rsidP="00475D1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39"/>
        <w:ind w:left="910"/>
      </w:pPr>
      <w:r>
        <w:t>lack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exercise</w:t>
      </w:r>
    </w:p>
    <w:p w:rsidR="00475D1E" w:rsidRDefault="00475D1E" w:rsidP="00475D1E">
      <w:pPr>
        <w:pStyle w:val="BodyText"/>
        <w:numPr>
          <w:ilvl w:val="1"/>
          <w:numId w:val="2"/>
        </w:numPr>
        <w:tabs>
          <w:tab w:val="left" w:pos="910"/>
        </w:tabs>
        <w:kinsoku w:val="0"/>
        <w:overflowPunct w:val="0"/>
        <w:spacing w:before="45"/>
        <w:ind w:left="910"/>
      </w:pPr>
      <w:r>
        <w:t>excessive</w:t>
      </w:r>
      <w:r>
        <w:rPr>
          <w:spacing w:val="-14"/>
        </w:rPr>
        <w:t xml:space="preserve"> </w:t>
      </w:r>
      <w:r>
        <w:t>body</w:t>
      </w:r>
      <w:r>
        <w:rPr>
          <w:spacing w:val="-13"/>
        </w:rPr>
        <w:t xml:space="preserve"> </w:t>
      </w:r>
      <w:r>
        <w:rPr>
          <w:spacing w:val="-1"/>
        </w:rPr>
        <w:t>weight</w:t>
      </w:r>
    </w:p>
    <w:p w:rsidR="00475D1E" w:rsidRDefault="00475D1E" w:rsidP="00475D1E">
      <w:pPr>
        <w:pStyle w:val="BodyText"/>
        <w:kinsoku w:val="0"/>
        <w:overflowPunct w:val="0"/>
        <w:spacing w:before="45"/>
        <w:ind w:right="946"/>
      </w:pP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techniques.</w:t>
      </w:r>
      <w:r>
        <w:rPr>
          <w:spacing w:val="64"/>
        </w:rPr>
        <w:t xml:space="preserve"> </w:t>
      </w:r>
      <w:r>
        <w:rPr>
          <w:spacing w:val="-1"/>
        </w:rPr>
        <w:t>Below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lifting</w:t>
      </w:r>
      <w:r>
        <w:rPr>
          <w:spacing w:val="29"/>
          <w:w w:val="9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injury: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45"/>
        <w:ind w:hanging="360"/>
      </w:pPr>
      <w:r>
        <w:t>lift</w:t>
      </w:r>
      <w:r>
        <w:rPr>
          <w:spacing w:val="-9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comfortably,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necessarily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quickest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easiest</w:t>
      </w:r>
      <w:r>
        <w:rPr>
          <w:spacing w:val="-9"/>
        </w:rPr>
        <w:t xml:space="preserve"> </w:t>
      </w:r>
      <w:r>
        <w:rPr>
          <w:spacing w:val="-1"/>
        </w:rPr>
        <w:t>way.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45"/>
        <w:ind w:left="910"/>
      </w:pPr>
      <w:r>
        <w:t>lift,</w:t>
      </w:r>
      <w:r>
        <w:rPr>
          <w:spacing w:val="-6"/>
        </w:rPr>
        <w:t xml:space="preserve"> </w:t>
      </w:r>
      <w:r>
        <w:t>push,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legs,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back.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right="166" w:hanging="360"/>
      </w:pPr>
      <w:r>
        <w:rPr>
          <w:spacing w:val="-1"/>
        </w:rPr>
        <w:t>when</w:t>
      </w:r>
      <w:r>
        <w:rPr>
          <w:spacing w:val="-8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moving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object,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feet,</w:t>
      </w:r>
      <w:r>
        <w:rPr>
          <w:spacing w:val="21"/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twisting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waist.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/>
      </w:pPr>
      <w:r>
        <w:t>avoid</w:t>
      </w:r>
      <w:r>
        <w:rPr>
          <w:spacing w:val="-9"/>
        </w:rPr>
        <w:t xml:space="preserve"> </w:t>
      </w:r>
      <w:r>
        <w:t>lifting</w:t>
      </w:r>
      <w:r>
        <w:rPr>
          <w:spacing w:val="-8"/>
        </w:rPr>
        <w:t xml:space="preserve"> </w:t>
      </w:r>
      <w:r>
        <w:t>higher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shoulder</w:t>
      </w:r>
      <w:r>
        <w:rPr>
          <w:spacing w:val="-9"/>
        </w:rPr>
        <w:t xml:space="preserve"> </w:t>
      </w:r>
      <w:r>
        <w:t>height.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/>
      </w:pPr>
      <w:r>
        <w:rPr>
          <w:spacing w:val="-2"/>
        </w:rPr>
        <w:t>when</w:t>
      </w:r>
      <w:r>
        <w:rPr>
          <w:spacing w:val="-16"/>
        </w:rPr>
        <w:t xml:space="preserve"> </w:t>
      </w:r>
      <w:r>
        <w:rPr>
          <w:spacing w:val="-2"/>
        </w:rPr>
        <w:t>standing</w:t>
      </w:r>
      <w:r>
        <w:rPr>
          <w:spacing w:val="-15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working,</w:t>
      </w:r>
      <w:r>
        <w:rPr>
          <w:spacing w:val="-15"/>
        </w:rPr>
        <w:t xml:space="preserve"> </w:t>
      </w:r>
      <w:r>
        <w:rPr>
          <w:spacing w:val="-2"/>
        </w:rPr>
        <w:t>stand</w:t>
      </w:r>
      <w:r>
        <w:rPr>
          <w:spacing w:val="-15"/>
        </w:rPr>
        <w:t xml:space="preserve"> </w:t>
      </w:r>
      <w:r>
        <w:rPr>
          <w:spacing w:val="-2"/>
        </w:rPr>
        <w:t>straight.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 w:right="1071"/>
      </w:pP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walking,</w:t>
      </w:r>
      <w:r>
        <w:rPr>
          <w:spacing w:val="-10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erect</w:t>
      </w:r>
      <w:r>
        <w:rPr>
          <w:spacing w:val="-10"/>
        </w:rPr>
        <w:t xml:space="preserve"> </w:t>
      </w:r>
      <w:r>
        <w:t>posture;</w:t>
      </w:r>
      <w:r>
        <w:rPr>
          <w:spacing w:val="-10"/>
        </w:rPr>
        <w:t xml:space="preserve"> </w:t>
      </w:r>
      <w:r>
        <w:rPr>
          <w:spacing w:val="-1"/>
        </w:rPr>
        <w:t>wear</w:t>
      </w:r>
      <w:r>
        <w:rPr>
          <w:spacing w:val="-10"/>
        </w:rPr>
        <w:t xml:space="preserve"> </w:t>
      </w:r>
      <w:r>
        <w:t>slip-resistant,</w:t>
      </w:r>
      <w:r>
        <w:rPr>
          <w:spacing w:val="27"/>
          <w:w w:val="99"/>
        </w:rPr>
        <w:t xml:space="preserve"> </w:t>
      </w:r>
      <w:r>
        <w:t>supportive</w:t>
      </w:r>
      <w:r>
        <w:rPr>
          <w:spacing w:val="-22"/>
        </w:rPr>
        <w:t xml:space="preserve"> </w:t>
      </w:r>
      <w:r>
        <w:t>shoes.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left="910" w:right="1071"/>
        <w:sectPr w:rsidR="00475D1E">
          <w:pgSz w:w="12240" w:h="15840"/>
          <w:pgMar w:top="64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46"/>
        <w:ind w:left="930" w:right="115"/>
      </w:pPr>
      <w:r>
        <w:rPr>
          <w:spacing w:val="-1"/>
        </w:rPr>
        <w:lastRenderedPageBreak/>
        <w:t>when</w:t>
      </w:r>
      <w:r>
        <w:rPr>
          <w:spacing w:val="-7"/>
        </w:rPr>
        <w:t xml:space="preserve"> </w:t>
      </w:r>
      <w:r>
        <w:t>carrying</w:t>
      </w:r>
      <w:r>
        <w:rPr>
          <w:spacing w:val="-7"/>
        </w:rPr>
        <w:t xml:space="preserve"> </w:t>
      </w:r>
      <w:r>
        <w:t>heavy</w:t>
      </w:r>
      <w:r>
        <w:rPr>
          <w:spacing w:val="-7"/>
        </w:rPr>
        <w:t xml:space="preserve"> </w:t>
      </w:r>
      <w:r>
        <w:t>objects,</w:t>
      </w:r>
      <w:r>
        <w:rPr>
          <w:spacing w:val="-7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23"/>
          <w:w w:val="99"/>
        </w:rPr>
        <w:t xml:space="preserve"> </w:t>
      </w:r>
      <w:r>
        <w:t>carrying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hand.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161"/>
      </w:pPr>
      <w:r>
        <w:rPr>
          <w:spacing w:val="-1"/>
        </w:rPr>
        <w:t>when</w:t>
      </w:r>
      <w:r>
        <w:rPr>
          <w:spacing w:val="-6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bulky</w:t>
      </w:r>
      <w:r>
        <w:rPr>
          <w:spacing w:val="-5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moved,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mechanical</w:t>
      </w:r>
      <w:r>
        <w:rPr>
          <w:spacing w:val="-7"/>
        </w:rPr>
        <w:t xml:space="preserve"> </w:t>
      </w:r>
      <w:r>
        <w:t>aid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dolly,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truck,</w:t>
      </w:r>
      <w:r>
        <w:rPr>
          <w:spacing w:val="-7"/>
        </w:rPr>
        <w:t xml:space="preserve"> </w:t>
      </w:r>
      <w:r>
        <w:t>forklift,</w:t>
      </w:r>
      <w:r>
        <w:rPr>
          <w:spacing w:val="-7"/>
        </w:rPr>
        <w:t xml:space="preserve"> </w:t>
      </w:r>
      <w:r>
        <w:t>etc..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444"/>
      </w:pPr>
      <w:r>
        <w:rPr>
          <w:spacing w:val="-1"/>
        </w:rPr>
        <w:t>when</w:t>
      </w:r>
      <w:r>
        <w:rPr>
          <w:spacing w:val="-7"/>
        </w:rPr>
        <w:t xml:space="preserve"> </w:t>
      </w:r>
      <w:r>
        <w:t>stepping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inches,</w:t>
      </w:r>
      <w:r>
        <w:rPr>
          <w:spacing w:val="-7"/>
        </w:rPr>
        <w:t xml:space="preserve"> </w:t>
      </w:r>
      <w:r>
        <w:t>step</w:t>
      </w:r>
      <w:r>
        <w:rPr>
          <w:spacing w:val="26"/>
          <w:w w:val="99"/>
        </w:rPr>
        <w:t xml:space="preserve"> </w:t>
      </w:r>
      <w:r>
        <w:rPr>
          <w:spacing w:val="-1"/>
        </w:rPr>
        <w:t>down</w:t>
      </w:r>
      <w:r>
        <w:rPr>
          <w:spacing w:val="-12"/>
        </w:rPr>
        <w:t xml:space="preserve"> </w:t>
      </w:r>
      <w:r>
        <w:rPr>
          <w:spacing w:val="-1"/>
        </w:rPr>
        <w:t>backwards,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rPr>
          <w:spacing w:val="-1"/>
        </w:rPr>
        <w:t>forward.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 w:right="210"/>
      </w:pPr>
      <w:r>
        <w:t>Lift</w:t>
      </w:r>
      <w:r>
        <w:rPr>
          <w:spacing w:val="-6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reaching</w:t>
      </w:r>
      <w:r>
        <w:rPr>
          <w:spacing w:val="-6"/>
        </w:rPr>
        <w:t xml:space="preserve"> </w:t>
      </w:r>
      <w:r>
        <w:t>out.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zone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lifting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body,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mid-thigh</w:t>
      </w:r>
      <w:r>
        <w:rPr>
          <w:spacing w:val="-6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>mid-chest</w:t>
      </w:r>
      <w:r>
        <w:rPr>
          <w:spacing w:val="-9"/>
        </w:rPr>
        <w:t xml:space="preserve"> </w:t>
      </w:r>
      <w:r>
        <w:t>height.</w:t>
      </w:r>
      <w:r>
        <w:rPr>
          <w:spacing w:val="-8"/>
        </w:rPr>
        <w:t xml:space="preserve"> </w:t>
      </w:r>
      <w:r>
        <w:rPr>
          <w:spacing w:val="-1"/>
        </w:rPr>
        <w:t>Comparable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strike</w:t>
      </w:r>
      <w:r>
        <w:rPr>
          <w:spacing w:val="-8"/>
        </w:rPr>
        <w:t xml:space="preserve"> </w:t>
      </w:r>
      <w:r>
        <w:t>zone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baseball,</w:t>
      </w:r>
      <w:r>
        <w:rPr>
          <w:spacing w:val="-8"/>
        </w:rPr>
        <w:t xml:space="preserve"> </w:t>
      </w:r>
      <w:r>
        <w:t>this</w:t>
      </w:r>
      <w:r>
        <w:rPr>
          <w:spacing w:val="29"/>
          <w:w w:val="99"/>
        </w:rPr>
        <w:t xml:space="preserve"> </w:t>
      </w:r>
      <w:r>
        <w:t>zone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lift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amount</w:t>
      </w:r>
      <w:r>
        <w:rPr>
          <w:spacing w:val="27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effort.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0"/>
        <w:ind w:left="929" w:hanging="360"/>
      </w:pPr>
      <w:r>
        <w:t>lift</w:t>
      </w:r>
      <w:r>
        <w:rPr>
          <w:spacing w:val="-8"/>
        </w:rPr>
        <w:t xml:space="preserve"> </w:t>
      </w:r>
      <w:r>
        <w:t>gradually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smoothly.</w:t>
      </w:r>
      <w:r>
        <w:rPr>
          <w:spacing w:val="63"/>
        </w:rPr>
        <w:t xml:space="preserve"> </w:t>
      </w:r>
      <w:r>
        <w:rPr>
          <w:spacing w:val="-1"/>
        </w:rPr>
        <w:t>Avoid</w:t>
      </w:r>
      <w:r>
        <w:rPr>
          <w:spacing w:val="-8"/>
        </w:rPr>
        <w:t xml:space="preserve"> </w:t>
      </w:r>
      <w:r>
        <w:t>jerky</w:t>
      </w:r>
      <w:r>
        <w:rPr>
          <w:spacing w:val="-8"/>
        </w:rPr>
        <w:t xml:space="preserve"> </w:t>
      </w:r>
      <w:r>
        <w:t>motions.</w:t>
      </w:r>
    </w:p>
    <w:p w:rsidR="00475D1E" w:rsidRDefault="00475D1E" w:rsidP="00475D1E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ind w:left="930"/>
      </w:pPr>
      <w:r>
        <w:t>maintain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vision.</w:t>
      </w:r>
    </w:p>
    <w:p w:rsidR="00475D1E" w:rsidRDefault="00475D1E" w:rsidP="00475D1E">
      <w:pPr>
        <w:pStyle w:val="Heading8"/>
        <w:kinsoku w:val="0"/>
        <w:overflowPunct w:val="0"/>
        <w:spacing w:before="145"/>
        <w:ind w:left="120" w:right="283"/>
        <w:rPr>
          <w:b w:val="0"/>
          <w:bCs w:val="0"/>
        </w:rPr>
      </w:pPr>
      <w:r>
        <w:rPr>
          <w:spacing w:val="-1"/>
          <w:u w:val="thick"/>
        </w:rPr>
        <w:t>Ergonomics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Other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Job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Site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Tasks:</w:t>
      </w:r>
    </w:p>
    <w:p w:rsidR="00475D1E" w:rsidRDefault="00475D1E" w:rsidP="00475D1E">
      <w:pPr>
        <w:pStyle w:val="BodyText"/>
        <w:kinsoku w:val="0"/>
        <w:overflowPunct w:val="0"/>
        <w:spacing w:before="140"/>
        <w:ind w:left="119" w:right="236"/>
      </w:pPr>
      <w:r>
        <w:rPr>
          <w:spacing w:val="-1"/>
        </w:rPr>
        <w:t>Repetitive</w:t>
      </w:r>
      <w:r>
        <w:rPr>
          <w:spacing w:val="-7"/>
        </w:rPr>
        <w:t xml:space="preserve"> </w:t>
      </w:r>
      <w:r>
        <w:rPr>
          <w:spacing w:val="-1"/>
        </w:rPr>
        <w:t>wrist</w:t>
      </w:r>
      <w:r>
        <w:rPr>
          <w:spacing w:val="-7"/>
        </w:rPr>
        <w:t xml:space="preserve"> </w:t>
      </w:r>
      <w:r>
        <w:t>motions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30°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flexion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extension.</w:t>
      </w:r>
      <w:r>
        <w:rPr>
          <w:spacing w:val="64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rPr>
          <w:spacing w:val="-1"/>
        </w:rPr>
        <w:t>wrist</w:t>
      </w:r>
      <w:r>
        <w:rPr>
          <w:spacing w:val="-8"/>
        </w:rPr>
        <w:t xml:space="preserve"> </w:t>
      </w:r>
      <w:r>
        <w:t>restraint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keep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wrist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exceeding</w:t>
      </w:r>
      <w:r>
        <w:rPr>
          <w:spacing w:val="-8"/>
        </w:rPr>
        <w:t xml:space="preserve"> </w:t>
      </w:r>
      <w:r>
        <w:t>30°</w:t>
      </w:r>
      <w:r>
        <w:rPr>
          <w:spacing w:val="-8"/>
        </w:rPr>
        <w:t xml:space="preserve"> </w:t>
      </w:r>
      <w:r>
        <w:t>extension.</w:t>
      </w:r>
      <w:r>
        <w:rPr>
          <w:spacing w:val="62"/>
        </w:rPr>
        <w:t xml:space="preserve"> </w:t>
      </w:r>
      <w:r>
        <w:rPr>
          <w:spacing w:val="-1"/>
        </w:rPr>
        <w:t>Vibration</w:t>
      </w:r>
      <w:r>
        <w:rPr>
          <w:spacing w:val="33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gloves.</w:t>
      </w:r>
    </w:p>
    <w:p w:rsidR="00475D1E" w:rsidRDefault="00475D1E" w:rsidP="00475D1E">
      <w:pPr>
        <w:pStyle w:val="BodyText"/>
        <w:kinsoku w:val="0"/>
        <w:overflowPunct w:val="0"/>
        <w:spacing w:before="0"/>
        <w:ind w:left="119" w:right="300"/>
      </w:pPr>
      <w:r>
        <w:rPr>
          <w:spacing w:val="-1"/>
        </w:rPr>
        <w:t>Soft</w:t>
      </w:r>
      <w:r>
        <w:rPr>
          <w:spacing w:val="-8"/>
        </w:rPr>
        <w:t xml:space="preserve"> </w:t>
      </w:r>
      <w:r>
        <w:t>tissue</w:t>
      </w:r>
      <w:r>
        <w:rPr>
          <w:spacing w:val="-7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wearing</w:t>
      </w:r>
      <w:r>
        <w:rPr>
          <w:spacing w:val="-7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rPr>
          <w:spacing w:val="-1"/>
        </w:rPr>
        <w:t>footwear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not</w:t>
      </w:r>
      <w:r>
        <w:rPr>
          <w:spacing w:val="33"/>
          <w:w w:val="99"/>
        </w:rPr>
        <w:t xml:space="preserve"> </w:t>
      </w:r>
      <w:r>
        <w:t>continually</w:t>
      </w:r>
      <w:r>
        <w:rPr>
          <w:spacing w:val="-10"/>
        </w:rPr>
        <w:t xml:space="preserve"> </w:t>
      </w:r>
      <w:r>
        <w:t>standing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hard</w:t>
      </w:r>
      <w:r>
        <w:rPr>
          <w:spacing w:val="-10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t>surfaces.</w:t>
      </w:r>
    </w:p>
    <w:p w:rsidR="00475D1E" w:rsidRDefault="00475D1E" w:rsidP="00475D1E">
      <w:pPr>
        <w:pStyle w:val="Heading8"/>
        <w:kinsoku w:val="0"/>
        <w:overflowPunct w:val="0"/>
        <w:spacing w:before="148"/>
        <w:ind w:left="120" w:right="283"/>
        <w:rPr>
          <w:b w:val="0"/>
          <w:bCs w:val="0"/>
        </w:rPr>
      </w:pPr>
      <w:r>
        <w:rPr>
          <w:spacing w:val="-1"/>
          <w:u w:val="thick"/>
        </w:rPr>
        <w:t>Investigation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Injuries:</w:t>
      </w:r>
    </w:p>
    <w:p w:rsidR="00475D1E" w:rsidRDefault="00475D1E" w:rsidP="00475D1E">
      <w:pPr>
        <w:pStyle w:val="BodyText"/>
        <w:kinsoku w:val="0"/>
        <w:overflowPunct w:val="0"/>
        <w:spacing w:before="91"/>
        <w:ind w:left="120" w:right="283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Safety</w:t>
      </w:r>
      <w:r>
        <w:rPr>
          <w:spacing w:val="-8"/>
        </w:rPr>
        <w:t xml:space="preserve"> </w:t>
      </w:r>
      <w:r>
        <w:rPr>
          <w:spacing w:val="-1"/>
        </w:rPr>
        <w:t>Director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investigate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improper</w:t>
      </w:r>
      <w:r>
        <w:rPr>
          <w:spacing w:val="-9"/>
        </w:rPr>
        <w:t xml:space="preserve"> </w:t>
      </w:r>
      <w:r>
        <w:t>lifting</w:t>
      </w:r>
      <w:r>
        <w:rPr>
          <w:spacing w:val="35"/>
          <w:w w:val="9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investigation,</w:t>
      </w:r>
      <w:r>
        <w:rPr>
          <w:spacing w:val="-7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23"/>
          <w:w w:val="99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preclude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reoccurrence.</w:t>
      </w:r>
    </w:p>
    <w:p w:rsidR="00475D1E" w:rsidRDefault="00475D1E" w:rsidP="00475D1E">
      <w:pPr>
        <w:pStyle w:val="BodyText"/>
        <w:kinsoku w:val="0"/>
        <w:overflowPunct w:val="0"/>
        <w:spacing w:before="90" w:line="321" w:lineRule="exact"/>
        <w:ind w:left="120" w:right="283"/>
      </w:pPr>
      <w:r>
        <w:t>Injuries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recorded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rPr>
          <w:spacing w:val="-1"/>
        </w:rPr>
        <w:t>CFR</w:t>
      </w:r>
      <w:r>
        <w:rPr>
          <w:spacing w:val="-8"/>
        </w:rPr>
        <w:t xml:space="preserve"> </w:t>
      </w:r>
      <w:r>
        <w:t>1904,</w:t>
      </w:r>
    </w:p>
    <w:p w:rsidR="00475D1E" w:rsidRDefault="00475D1E" w:rsidP="00475D1E">
      <w:pPr>
        <w:kinsoku w:val="0"/>
        <w:overflowPunct w:val="0"/>
        <w:spacing w:line="321" w:lineRule="exact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pacing w:val="-1"/>
          <w:sz w:val="28"/>
          <w:szCs w:val="28"/>
        </w:rPr>
        <w:t>Recording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Reporting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pacing w:val="-1"/>
          <w:sz w:val="28"/>
          <w:szCs w:val="28"/>
        </w:rPr>
        <w:t>Occupational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Injuries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and</w:t>
      </w:r>
      <w:r>
        <w:rPr>
          <w:rFonts w:ascii="Arial" w:hAnsi="Arial" w:cs="Arial"/>
          <w:i/>
          <w:iCs/>
          <w:spacing w:val="-12"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Illnesses.</w:t>
      </w:r>
    </w:p>
    <w:p w:rsidR="00475D1E" w:rsidRDefault="00475D1E" w:rsidP="00475D1E">
      <w:pPr>
        <w:pStyle w:val="BodyText"/>
        <w:kinsoku w:val="0"/>
        <w:overflowPunct w:val="0"/>
        <w:spacing w:before="90"/>
        <w:ind w:left="120" w:right="283"/>
      </w:pPr>
      <w:r>
        <w:t>A</w:t>
      </w:r>
      <w:r>
        <w:rPr>
          <w:spacing w:val="-9"/>
        </w:rPr>
        <w:t xml:space="preserve"> </w:t>
      </w:r>
      <w:r>
        <w:t>concentrated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corrective</w:t>
      </w:r>
      <w:r>
        <w:rPr>
          <w:spacing w:val="-8"/>
        </w:rPr>
        <w:t xml:space="preserve"> </w:t>
      </w:r>
      <w:r>
        <w:t>measures</w:t>
      </w:r>
    </w:p>
    <w:p w:rsidR="00475D1E" w:rsidRDefault="00475D1E" w:rsidP="00475D1E">
      <w:pPr>
        <w:kinsoku w:val="0"/>
        <w:overflowPunct w:val="0"/>
        <w:spacing w:before="7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do</w:t>
      </w:r>
      <w:r>
        <w:rPr>
          <w:rFonts w:ascii="Arial" w:hAnsi="Arial" w:cs="Arial"/>
          <w:b/>
          <w:bCs/>
          <w:spacing w:val="-9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not</w:t>
      </w:r>
      <w:r>
        <w:rPr>
          <w:rFonts w:ascii="Arial" w:hAnsi="Arial" w:cs="Arial"/>
          <w:b/>
          <w:b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thick"/>
        </w:rPr>
        <w:t>create</w:t>
      </w:r>
      <w:r>
        <w:rPr>
          <w:rFonts w:ascii="Arial" w:hAnsi="Arial" w:cs="Arial"/>
          <w:b/>
          <w:bCs/>
          <w:spacing w:val="-8"/>
          <w:sz w:val="28"/>
          <w:szCs w:val="28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  <w:u w:val="thick"/>
        </w:rPr>
        <w:t>hazards</w:t>
      </w:r>
      <w:r>
        <w:rPr>
          <w:rFonts w:ascii="Arial" w:hAnsi="Arial" w:cs="Arial"/>
          <w:b/>
          <w:bCs/>
          <w:spacing w:val="-7"/>
          <w:sz w:val="28"/>
          <w:szCs w:val="28"/>
          <w:u w:val="thick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pacing w:val="-7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pacing w:val="-8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themselves.</w:t>
      </w:r>
    </w:p>
    <w:p w:rsidR="00475D1E" w:rsidRDefault="00475D1E" w:rsidP="00475D1E">
      <w:pPr>
        <w:pStyle w:val="Heading8"/>
        <w:kinsoku w:val="0"/>
        <w:overflowPunct w:val="0"/>
        <w:spacing w:before="99" w:line="245" w:lineRule="auto"/>
        <w:ind w:left="120" w:right="283"/>
        <w:rPr>
          <w:b w:val="0"/>
          <w:bCs w:val="0"/>
        </w:rPr>
      </w:pP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prevent</w:t>
      </w:r>
      <w:r>
        <w:rPr>
          <w:spacing w:val="-9"/>
        </w:rPr>
        <w:t xml:space="preserve"> </w:t>
      </w:r>
      <w:r>
        <w:rPr>
          <w:spacing w:val="-1"/>
        </w:rPr>
        <w:t>injuries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rPr>
          <w:spacing w:val="-1"/>
        </w:rPr>
        <w:t>place,</w:t>
      </w:r>
      <w:r>
        <w:rPr>
          <w:spacing w:val="-9"/>
        </w:rPr>
        <w:t xml:space="preserve"> </w:t>
      </w:r>
      <w:r>
        <w:rPr>
          <w:spacing w:val="-1"/>
        </w:rPr>
        <w:t>supervisors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periodically</w:t>
      </w:r>
      <w:r>
        <w:rPr>
          <w:spacing w:val="79"/>
          <w:w w:val="99"/>
        </w:rPr>
        <w:t xml:space="preserve"> </w:t>
      </w:r>
      <w:r>
        <w:rPr>
          <w:spacing w:val="-1"/>
        </w:rPr>
        <w:t>evaluate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manual</w:t>
      </w:r>
      <w:r>
        <w:rPr>
          <w:spacing w:val="-9"/>
        </w:rPr>
        <w:t xml:space="preserve"> </w:t>
      </w:r>
      <w:r>
        <w:rPr>
          <w:spacing w:val="-1"/>
        </w:rPr>
        <w:t>lifting</w:t>
      </w:r>
      <w:r>
        <w:rPr>
          <w:spacing w:val="-9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potential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71"/>
          <w:w w:val="99"/>
        </w:rPr>
        <w:t xml:space="preserve"> </w:t>
      </w:r>
      <w:r>
        <w:rPr>
          <w:spacing w:val="-1"/>
        </w:rPr>
        <w:t>prevention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injuries.</w:t>
      </w:r>
    </w:p>
    <w:p w:rsidR="00475D1E" w:rsidRDefault="00475D1E" w:rsidP="00475D1E">
      <w:pPr>
        <w:kinsoku w:val="0"/>
        <w:overflowPunct w:val="0"/>
        <w:spacing w:before="92" w:line="245" w:lineRule="auto"/>
        <w:ind w:left="120" w:right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As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part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of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our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risk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assessment</w:t>
      </w:r>
      <w:r>
        <w:rPr>
          <w:rFonts w:ascii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process,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new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operations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will</w:t>
      </w:r>
      <w:r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</w:t>
      </w:r>
      <w:r>
        <w:rPr>
          <w:rFonts w:ascii="Arial" w:hAnsi="Arial" w:cs="Arial"/>
          <w:b/>
          <w:bCs/>
          <w:spacing w:val="65"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evaluated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to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engineer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our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hazards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before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manual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lifting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begun.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19"/>
    <w:multiLevelType w:val="multilevel"/>
    <w:tmpl w:val="0000089C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4" w:hanging="415"/>
      </w:pPr>
    </w:lvl>
    <w:lvl w:ilvl="5">
      <w:numFmt w:val="bullet"/>
      <w:lvlText w:val="•"/>
      <w:lvlJc w:val="left"/>
      <w:pPr>
        <w:ind w:left="5170" w:hanging="415"/>
      </w:pPr>
    </w:lvl>
    <w:lvl w:ilvl="6">
      <w:numFmt w:val="bullet"/>
      <w:lvlText w:val="•"/>
      <w:lvlJc w:val="left"/>
      <w:pPr>
        <w:ind w:left="6036" w:hanging="415"/>
      </w:pPr>
    </w:lvl>
    <w:lvl w:ilvl="7">
      <w:numFmt w:val="bullet"/>
      <w:lvlText w:val="•"/>
      <w:lvlJc w:val="left"/>
      <w:pPr>
        <w:ind w:left="6902" w:hanging="415"/>
      </w:pPr>
    </w:lvl>
    <w:lvl w:ilvl="8">
      <w:numFmt w:val="bullet"/>
      <w:lvlText w:val="•"/>
      <w:lvlJc w:val="left"/>
      <w:pPr>
        <w:ind w:left="7768" w:hanging="415"/>
      </w:pPr>
    </w:lvl>
  </w:abstractNum>
  <w:abstractNum w:abstractNumId="1">
    <w:nsid w:val="0000041A"/>
    <w:multiLevelType w:val="multilevel"/>
    <w:tmpl w:val="0000089D"/>
    <w:lvl w:ilvl="0">
      <w:start w:val="1"/>
      <w:numFmt w:val="decimal"/>
      <w:lvlText w:val="%1."/>
      <w:lvlJc w:val="left"/>
      <w:pPr>
        <w:ind w:left="839" w:hanging="415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5" w:hanging="415"/>
      </w:pPr>
    </w:lvl>
    <w:lvl w:ilvl="2">
      <w:numFmt w:val="bullet"/>
      <w:lvlText w:val="•"/>
      <w:lvlJc w:val="left"/>
      <w:pPr>
        <w:ind w:left="2571" w:hanging="415"/>
      </w:pPr>
    </w:lvl>
    <w:lvl w:ilvl="3">
      <w:numFmt w:val="bullet"/>
      <w:lvlText w:val="•"/>
      <w:lvlJc w:val="left"/>
      <w:pPr>
        <w:ind w:left="3437" w:hanging="415"/>
      </w:pPr>
    </w:lvl>
    <w:lvl w:ilvl="4">
      <w:numFmt w:val="bullet"/>
      <w:lvlText w:val="•"/>
      <w:lvlJc w:val="left"/>
      <w:pPr>
        <w:ind w:left="4304" w:hanging="415"/>
      </w:pPr>
    </w:lvl>
    <w:lvl w:ilvl="5">
      <w:numFmt w:val="bullet"/>
      <w:lvlText w:val="•"/>
      <w:lvlJc w:val="left"/>
      <w:pPr>
        <w:ind w:left="5170" w:hanging="415"/>
      </w:pPr>
    </w:lvl>
    <w:lvl w:ilvl="6">
      <w:numFmt w:val="bullet"/>
      <w:lvlText w:val="•"/>
      <w:lvlJc w:val="left"/>
      <w:pPr>
        <w:ind w:left="6036" w:hanging="415"/>
      </w:pPr>
    </w:lvl>
    <w:lvl w:ilvl="7">
      <w:numFmt w:val="bullet"/>
      <w:lvlText w:val="•"/>
      <w:lvlJc w:val="left"/>
      <w:pPr>
        <w:ind w:left="6902" w:hanging="415"/>
      </w:pPr>
    </w:lvl>
    <w:lvl w:ilvl="8">
      <w:numFmt w:val="bullet"/>
      <w:lvlText w:val="•"/>
      <w:lvlJc w:val="left"/>
      <w:pPr>
        <w:ind w:left="7768" w:hanging="415"/>
      </w:pPr>
    </w:lvl>
  </w:abstractNum>
  <w:abstractNum w:abstractNumId="2">
    <w:nsid w:val="0000041B"/>
    <w:multiLevelType w:val="multilevel"/>
    <w:tmpl w:val="0000089E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6" w:hanging="361"/>
      </w:pPr>
    </w:lvl>
    <w:lvl w:ilvl="2">
      <w:numFmt w:val="bullet"/>
      <w:lvlText w:val="•"/>
      <w:lvlJc w:val="left"/>
      <w:pPr>
        <w:ind w:left="2572" w:hanging="361"/>
      </w:pPr>
    </w:lvl>
    <w:lvl w:ilvl="3">
      <w:numFmt w:val="bullet"/>
      <w:lvlText w:val="•"/>
      <w:lvlJc w:val="left"/>
      <w:pPr>
        <w:ind w:left="343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170" w:hanging="361"/>
      </w:pPr>
    </w:lvl>
    <w:lvl w:ilvl="6">
      <w:numFmt w:val="bullet"/>
      <w:lvlText w:val="•"/>
      <w:lvlJc w:val="left"/>
      <w:pPr>
        <w:ind w:left="6036" w:hanging="361"/>
      </w:pPr>
    </w:lvl>
    <w:lvl w:ilvl="7">
      <w:numFmt w:val="bullet"/>
      <w:lvlText w:val="•"/>
      <w:lvlJc w:val="left"/>
      <w:pPr>
        <w:ind w:left="6902" w:hanging="361"/>
      </w:pPr>
    </w:lvl>
    <w:lvl w:ilvl="8">
      <w:numFmt w:val="bullet"/>
      <w:lvlText w:val="•"/>
      <w:lvlJc w:val="left"/>
      <w:pPr>
        <w:ind w:left="7768" w:hanging="361"/>
      </w:pPr>
    </w:lvl>
  </w:abstractNum>
  <w:abstractNum w:abstractNumId="3">
    <w:nsid w:val="0000041C"/>
    <w:multiLevelType w:val="multilevel"/>
    <w:tmpl w:val="0000089F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06" w:hanging="361"/>
      </w:pPr>
    </w:lvl>
    <w:lvl w:ilvl="2">
      <w:numFmt w:val="bullet"/>
      <w:lvlText w:val="•"/>
      <w:lvlJc w:val="left"/>
      <w:pPr>
        <w:ind w:left="2572" w:hanging="361"/>
      </w:pPr>
    </w:lvl>
    <w:lvl w:ilvl="3">
      <w:numFmt w:val="bullet"/>
      <w:lvlText w:val="•"/>
      <w:lvlJc w:val="left"/>
      <w:pPr>
        <w:ind w:left="343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170" w:hanging="361"/>
      </w:pPr>
    </w:lvl>
    <w:lvl w:ilvl="6">
      <w:numFmt w:val="bullet"/>
      <w:lvlText w:val="•"/>
      <w:lvlJc w:val="left"/>
      <w:pPr>
        <w:ind w:left="6036" w:hanging="361"/>
      </w:pPr>
    </w:lvl>
    <w:lvl w:ilvl="7">
      <w:numFmt w:val="bullet"/>
      <w:lvlText w:val="•"/>
      <w:lvlJc w:val="left"/>
      <w:pPr>
        <w:ind w:left="6902" w:hanging="361"/>
      </w:pPr>
    </w:lvl>
    <w:lvl w:ilvl="8">
      <w:numFmt w:val="bullet"/>
      <w:lvlText w:val="•"/>
      <w:lvlJc w:val="left"/>
      <w:pPr>
        <w:ind w:left="7768" w:hanging="361"/>
      </w:pPr>
    </w:lvl>
  </w:abstractNum>
  <w:abstractNum w:abstractNumId="4">
    <w:nsid w:val="0000041D"/>
    <w:multiLevelType w:val="multilevel"/>
    <w:tmpl w:val="000008A0"/>
    <w:lvl w:ilvl="0">
      <w:start w:val="1"/>
      <w:numFmt w:val="decimal"/>
      <w:lvlText w:val="%1."/>
      <w:lvlJc w:val="left"/>
      <w:pPr>
        <w:ind w:left="84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861" w:hanging="361"/>
      </w:pPr>
    </w:lvl>
    <w:lvl w:ilvl="3">
      <w:numFmt w:val="bullet"/>
      <w:lvlText w:val="•"/>
      <w:lvlJc w:val="left"/>
      <w:pPr>
        <w:ind w:left="2814" w:hanging="361"/>
      </w:pPr>
    </w:lvl>
    <w:lvl w:ilvl="4">
      <w:numFmt w:val="bullet"/>
      <w:lvlText w:val="•"/>
      <w:lvlJc w:val="left"/>
      <w:pPr>
        <w:ind w:left="3766" w:hanging="361"/>
      </w:pPr>
    </w:lvl>
    <w:lvl w:ilvl="5">
      <w:numFmt w:val="bullet"/>
      <w:lvlText w:val="•"/>
      <w:lvlJc w:val="left"/>
      <w:pPr>
        <w:ind w:left="4718" w:hanging="361"/>
      </w:pPr>
    </w:lvl>
    <w:lvl w:ilvl="6">
      <w:numFmt w:val="bullet"/>
      <w:lvlText w:val="•"/>
      <w:lvlJc w:val="left"/>
      <w:pPr>
        <w:ind w:left="5671" w:hanging="361"/>
      </w:pPr>
    </w:lvl>
    <w:lvl w:ilvl="7">
      <w:numFmt w:val="bullet"/>
      <w:lvlText w:val="•"/>
      <w:lvlJc w:val="left"/>
      <w:pPr>
        <w:ind w:left="6623" w:hanging="361"/>
      </w:pPr>
    </w:lvl>
    <w:lvl w:ilvl="8">
      <w:numFmt w:val="bullet"/>
      <w:lvlText w:val="•"/>
      <w:lvlJc w:val="left"/>
      <w:pPr>
        <w:ind w:left="7575" w:hanging="361"/>
      </w:pPr>
    </w:lvl>
  </w:abstractNum>
  <w:abstractNum w:abstractNumId="5">
    <w:nsid w:val="0000041E"/>
    <w:multiLevelType w:val="multilevel"/>
    <w:tmpl w:val="000008A1"/>
    <w:lvl w:ilvl="0">
      <w:start w:val="1"/>
      <w:numFmt w:val="lowerLetter"/>
      <w:lvlText w:val="%1."/>
      <w:lvlJc w:val="left"/>
      <w:pPr>
        <w:ind w:left="909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6" w:hanging="361"/>
      </w:pPr>
    </w:lvl>
    <w:lvl w:ilvl="2">
      <w:numFmt w:val="bullet"/>
      <w:lvlText w:val="•"/>
      <w:lvlJc w:val="left"/>
      <w:pPr>
        <w:ind w:left="2623" w:hanging="361"/>
      </w:pPr>
    </w:lvl>
    <w:lvl w:ilvl="3">
      <w:numFmt w:val="bullet"/>
      <w:lvlText w:val="•"/>
      <w:lvlJc w:val="left"/>
      <w:pPr>
        <w:ind w:left="3480" w:hanging="361"/>
      </w:pPr>
    </w:lvl>
    <w:lvl w:ilvl="4">
      <w:numFmt w:val="bullet"/>
      <w:lvlText w:val="•"/>
      <w:lvlJc w:val="left"/>
      <w:pPr>
        <w:ind w:left="4337" w:hanging="361"/>
      </w:pPr>
    </w:lvl>
    <w:lvl w:ilvl="5">
      <w:numFmt w:val="bullet"/>
      <w:lvlText w:val="•"/>
      <w:lvlJc w:val="left"/>
      <w:pPr>
        <w:ind w:left="5194" w:hanging="361"/>
      </w:pPr>
    </w:lvl>
    <w:lvl w:ilvl="6">
      <w:numFmt w:val="bullet"/>
      <w:lvlText w:val="•"/>
      <w:lvlJc w:val="left"/>
      <w:pPr>
        <w:ind w:left="6051" w:hanging="361"/>
      </w:pPr>
    </w:lvl>
    <w:lvl w:ilvl="7">
      <w:numFmt w:val="bullet"/>
      <w:lvlText w:val="•"/>
      <w:lvlJc w:val="left"/>
      <w:pPr>
        <w:ind w:left="6908" w:hanging="361"/>
      </w:pPr>
    </w:lvl>
    <w:lvl w:ilvl="8">
      <w:numFmt w:val="bullet"/>
      <w:lvlText w:val="•"/>
      <w:lvlJc w:val="left"/>
      <w:pPr>
        <w:ind w:left="7765" w:hanging="361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1E"/>
    <w:rsid w:val="00475D1E"/>
    <w:rsid w:val="00E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897F-BBB1-4A98-A32A-C555CEF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5D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475D1E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475D1E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475D1E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475D1E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475D1E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475D1E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475D1E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475D1E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75D1E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75D1E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75D1E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475D1E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475D1E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475D1E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475D1E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475D1E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75D1E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5D1E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475D1E"/>
  </w:style>
  <w:style w:type="paragraph" w:customStyle="1" w:styleId="TableParagraph">
    <w:name w:val="Table Paragraph"/>
    <w:basedOn w:val="Normal"/>
    <w:uiPriority w:val="1"/>
    <w:qFormat/>
    <w:rsid w:val="00475D1E"/>
  </w:style>
  <w:style w:type="paragraph" w:styleId="BalloonText">
    <w:name w:val="Balloon Text"/>
    <w:basedOn w:val="Normal"/>
    <w:link w:val="BalloonTextChar"/>
    <w:uiPriority w:val="99"/>
    <w:semiHidden/>
    <w:unhideWhenUsed/>
    <w:rsid w:val="00475D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1E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5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ly.e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2014-01-28T15:50:00Z</dcterms:created>
  <dcterms:modified xsi:type="dcterms:W3CDTF">2014-01-28T15:58:00Z</dcterms:modified>
  <cp:contentStatus/>
</cp:coreProperties>
</file>