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D1E" w:rsidRDefault="00475D1E" w:rsidP="00475D1E">
      <w:pPr>
        <w:pStyle w:val="Heading8"/>
        <w:kinsoku w:val="0"/>
        <w:overflowPunct w:val="0"/>
        <w:spacing w:before="145"/>
        <w:ind w:left="1541"/>
        <w:rPr>
          <w:spacing w:val="-1"/>
        </w:rPr>
      </w:pPr>
      <w:r>
        <w:rPr>
          <w:spacing w:val="-1"/>
        </w:rPr>
        <w:t>Module No. X</w:t>
      </w:r>
      <w:r w:rsidR="00895986">
        <w:rPr>
          <w:spacing w:val="-1"/>
        </w:rPr>
        <w:t xml:space="preserve"> Answer Key</w:t>
      </w:r>
      <w:r>
        <w:rPr>
          <w:spacing w:val="-1"/>
        </w:rPr>
        <w:t>, TCFH 1/28/2014, Rev1.0</w:t>
      </w:r>
    </w:p>
    <w:p w:rsidR="00475D1E" w:rsidRPr="00475D1E" w:rsidRDefault="00895986" w:rsidP="00475D1E">
      <w:r>
        <w:t xml:space="preserve">This answer key is provided for the </w:t>
      </w:r>
      <w:r w:rsidR="00475D1E">
        <w:t>.   Completing the test with 100% correct answers will result in 1 credit hour of Safety and Loss Prevention training.</w:t>
      </w:r>
    </w:p>
    <w:p w:rsidR="00475D1E" w:rsidRDefault="00475D1E" w:rsidP="00475D1E">
      <w:pPr>
        <w:pStyle w:val="Heading8"/>
        <w:kinsoku w:val="0"/>
        <w:overflowPunct w:val="0"/>
        <w:spacing w:before="145"/>
        <w:ind w:left="1541"/>
        <w:rPr>
          <w:b w:val="0"/>
          <w:bCs w:val="0"/>
        </w:rPr>
      </w:pPr>
      <w:r>
        <w:rPr>
          <w:spacing w:val="-1"/>
        </w:rPr>
        <w:t>MANUAL</w:t>
      </w:r>
      <w:r>
        <w:rPr>
          <w:spacing w:val="-18"/>
        </w:rPr>
        <w:t xml:space="preserve"> </w:t>
      </w:r>
      <w:r>
        <w:rPr>
          <w:spacing w:val="-1"/>
        </w:rPr>
        <w:t>LIFTING</w:t>
      </w:r>
      <w:r>
        <w:rPr>
          <w:spacing w:val="-17"/>
        </w:rPr>
        <w:t xml:space="preserve"> </w:t>
      </w:r>
      <w:r>
        <w:rPr>
          <w:spacing w:val="-1"/>
        </w:rPr>
        <w:t>PROCEDURES</w:t>
      </w:r>
      <w:r>
        <w:rPr>
          <w:spacing w:val="-17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rPr>
          <w:spacing w:val="-1"/>
        </w:rPr>
        <w:t>ERGONOMICS</w:t>
      </w:r>
    </w:p>
    <w:p w:rsidR="00475D1E" w:rsidRDefault="00475D1E" w:rsidP="00475D1E">
      <w:pPr>
        <w:pStyle w:val="BodyText"/>
        <w:kinsoku w:val="0"/>
        <w:overflowPunct w:val="0"/>
        <w:ind w:left="220" w:right="396"/>
      </w:pPr>
      <w:r>
        <w:rPr>
          <w:spacing w:val="-1"/>
        </w:rPr>
        <w:t>Ergonomics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word</w:t>
      </w:r>
      <w:r>
        <w:rPr>
          <w:spacing w:val="-7"/>
        </w:rPr>
        <w:t xml:space="preserve"> </w:t>
      </w:r>
      <w:r>
        <w:t>derived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Greek</w:t>
      </w:r>
      <w:r>
        <w:rPr>
          <w:spacing w:val="-7"/>
        </w:rPr>
        <w:t xml:space="preserve"> </w:t>
      </w:r>
      <w:r>
        <w:rPr>
          <w:spacing w:val="-1"/>
        </w:rPr>
        <w:t>word</w:t>
      </w:r>
      <w:r>
        <w:rPr>
          <w:spacing w:val="-8"/>
        </w:rPr>
        <w:t xml:space="preserve"> </w:t>
      </w:r>
      <w:r>
        <w:rPr>
          <w:i/>
          <w:iCs/>
        </w:rPr>
        <w:t>érgon</w:t>
      </w:r>
      <w:r>
        <w:rPr>
          <w:i/>
          <w:iCs/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means</w:t>
      </w:r>
      <w:r>
        <w:rPr>
          <w:spacing w:val="47"/>
          <w:w w:val="99"/>
        </w:rPr>
        <w:t xml:space="preserve"> </w:t>
      </w:r>
      <w:r>
        <w:rPr>
          <w:spacing w:val="-1"/>
        </w:rPr>
        <w:t>work</w:t>
      </w:r>
      <w:r>
        <w:rPr>
          <w:i/>
          <w:iCs/>
          <w:spacing w:val="-1"/>
        </w:rPr>
        <w:t>.</w:t>
      </w:r>
      <w:r>
        <w:rPr>
          <w:i/>
          <w:iCs/>
          <w:spacing w:val="61"/>
        </w:rPr>
        <w:t xml:space="preserve"> </w:t>
      </w:r>
      <w:r>
        <w:rPr>
          <w:spacing w:val="-1"/>
        </w:rPr>
        <w:t>Ergonomics</w:t>
      </w:r>
      <w:r>
        <w:rPr>
          <w:spacing w:val="-9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tools,</w:t>
      </w:r>
      <w:r>
        <w:rPr>
          <w:spacing w:val="-9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protective</w:t>
      </w:r>
      <w:r>
        <w:rPr>
          <w:spacing w:val="26"/>
          <w:w w:val="99"/>
        </w:rPr>
        <w:t xml:space="preserve"> </w:t>
      </w:r>
      <w:r>
        <w:t>equipment,</w:t>
      </w:r>
      <w:r>
        <w:rPr>
          <w:spacing w:val="-9"/>
        </w:rPr>
        <w:t xml:space="preserve"> </w:t>
      </w:r>
      <w:r>
        <w:t>machinery,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physical</w:t>
      </w:r>
      <w:r>
        <w:rPr>
          <w:spacing w:val="-9"/>
        </w:rPr>
        <w:t xml:space="preserve"> </w:t>
      </w:r>
      <w:r>
        <w:t>layout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amount</w:t>
      </w:r>
      <w:r>
        <w:rPr>
          <w:w w:val="99"/>
        </w:rPr>
        <w:t xml:space="preserve"> </w:t>
      </w:r>
      <w:r w:rsidR="00895986">
        <w:t xml:space="preserve">grading supervisor to </w:t>
      </w:r>
      <w:r>
        <w:t>and</w:t>
      </w:r>
      <w:r>
        <w:rPr>
          <w:spacing w:val="-9"/>
        </w:rPr>
        <w:t xml:space="preserve"> </w:t>
      </w:r>
      <w:r>
        <w:t>skeletal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body.</w:t>
      </w:r>
      <w:r>
        <w:rPr>
          <w:spacing w:val="-8"/>
        </w:rPr>
        <w:t xml:space="preserve"> </w:t>
      </w:r>
      <w:r>
        <w:rPr>
          <w:spacing w:val="-1"/>
        </w:rPr>
        <w:t>Ergonomics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redesigning</w:t>
      </w:r>
      <w:r>
        <w:rPr>
          <w:spacing w:val="-8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rPr>
          <w:spacing w:val="-1"/>
        </w:rPr>
        <w:t>way</w:t>
      </w:r>
      <w:r>
        <w:rPr>
          <w:spacing w:val="-10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performed.</w:t>
      </w:r>
      <w:r>
        <w:rPr>
          <w:spacing w:val="60"/>
        </w:rPr>
        <w:t xml:space="preserve"> </w:t>
      </w:r>
      <w:r w:rsidRPr="00260ABA">
        <w:rPr>
          <w:spacing w:val="-1"/>
          <w:highlight w:val="yellow"/>
        </w:rPr>
        <w:t>Ergonomics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employed,</w:t>
      </w:r>
      <w:r>
        <w:rPr>
          <w:spacing w:val="-9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31"/>
          <w:w w:val="99"/>
        </w:rPr>
        <w:t xml:space="preserve"> </w:t>
      </w:r>
      <w:r>
        <w:t>easier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fewer</w:t>
      </w:r>
      <w:r>
        <w:rPr>
          <w:spacing w:val="-7"/>
        </w:rPr>
        <w:t xml:space="preserve"> </w:t>
      </w:r>
      <w:r>
        <w:t>soft</w:t>
      </w:r>
      <w:r>
        <w:rPr>
          <w:spacing w:val="-7"/>
        </w:rPr>
        <w:t xml:space="preserve"> </w:t>
      </w:r>
      <w:r>
        <w:t>tissue</w:t>
      </w:r>
      <w:r>
        <w:rPr>
          <w:spacing w:val="-8"/>
        </w:rPr>
        <w:t xml:space="preserve"> </w:t>
      </w:r>
      <w:r>
        <w:t>injuries.</w:t>
      </w:r>
    </w:p>
    <w:p w:rsidR="00475D1E" w:rsidRDefault="00475D1E" w:rsidP="00475D1E">
      <w:pPr>
        <w:pStyle w:val="BodyText"/>
        <w:kinsoku w:val="0"/>
        <w:overflowPunct w:val="0"/>
        <w:ind w:left="220"/>
      </w:pPr>
      <w:r>
        <w:rPr>
          <w:spacing w:val="-1"/>
        </w:rPr>
        <w:t>Prior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lifting,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hazard</w:t>
      </w:r>
      <w:r>
        <w:rPr>
          <w:spacing w:val="-7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our</w:t>
      </w:r>
      <w:r>
        <w:rPr>
          <w:spacing w:val="27"/>
          <w:w w:val="99"/>
        </w:rPr>
        <w:t xml:space="preserve"> </w:t>
      </w:r>
      <w:r>
        <w:t>hazard</w:t>
      </w:r>
      <w:r>
        <w:rPr>
          <w:spacing w:val="-13"/>
        </w:rPr>
        <w:t xml:space="preserve"> </w:t>
      </w:r>
      <w:r>
        <w:t>identification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risk</w:t>
      </w:r>
      <w:r>
        <w:rPr>
          <w:spacing w:val="-13"/>
        </w:rPr>
        <w:t xml:space="preserve"> </w:t>
      </w:r>
      <w:r>
        <w:t>assessment</w:t>
      </w:r>
      <w:r>
        <w:rPr>
          <w:spacing w:val="-12"/>
        </w:rPr>
        <w:t xml:space="preserve"> </w:t>
      </w:r>
      <w:r>
        <w:t>procedures.</w:t>
      </w:r>
    </w:p>
    <w:p w:rsidR="00475D1E" w:rsidRDefault="00475D1E" w:rsidP="00475D1E">
      <w:pPr>
        <w:pStyle w:val="BodyText"/>
        <w:kinsoku w:val="0"/>
        <w:overflowPunct w:val="0"/>
        <w:ind w:left="220" w:right="396"/>
      </w:pPr>
      <w:r>
        <w:rPr>
          <w:spacing w:val="-1"/>
        </w:rPr>
        <w:t>This</w:t>
      </w:r>
      <w:r>
        <w:rPr>
          <w:spacing w:val="-9"/>
        </w:rPr>
        <w:t xml:space="preserve"> </w:t>
      </w:r>
      <w:r>
        <w:t>entails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supervisor,</w:t>
      </w:r>
      <w:r>
        <w:rPr>
          <w:spacing w:val="-9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rPr>
          <w:spacing w:val="-1"/>
        </w:rPr>
        <w:t>who</w:t>
      </w:r>
      <w:r>
        <w:rPr>
          <w:spacing w:val="-8"/>
        </w:rPr>
        <w:t xml:space="preserve"> </w:t>
      </w:r>
      <w:r>
        <w:t>actually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35"/>
          <w:w w:val="99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worksheet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listing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task.</w:t>
      </w:r>
      <w:r>
        <w:rPr>
          <w:spacing w:val="28"/>
          <w:w w:val="99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rPr>
          <w:spacing w:val="-1"/>
        </w:rPr>
        <w:t>wrong</w:t>
      </w:r>
      <w:r>
        <w:rPr>
          <w:spacing w:val="-6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27"/>
          <w:w w:val="99"/>
        </w:rPr>
        <w:t xml:space="preserve"> </w:t>
      </w:r>
      <w:r>
        <w:t>accident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injury.</w:t>
      </w:r>
      <w:r>
        <w:rPr>
          <w:spacing w:val="64"/>
        </w:rPr>
        <w:t xml:space="preserve"> </w:t>
      </w:r>
      <w:r>
        <w:rPr>
          <w:spacing w:val="-1"/>
        </w:rPr>
        <w:t>Specific</w:t>
      </w:r>
      <w:r>
        <w:rPr>
          <w:spacing w:val="-6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eliminate</w:t>
      </w:r>
      <w:r>
        <w:rPr>
          <w:spacing w:val="-7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injury.</w:t>
      </w:r>
      <w:r>
        <w:rPr>
          <w:spacing w:val="65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transferred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our</w:t>
      </w:r>
      <w:r>
        <w:rPr>
          <w:spacing w:val="27"/>
          <w:w w:val="99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site.</w:t>
      </w:r>
    </w:p>
    <w:p w:rsidR="00475D1E" w:rsidRDefault="00475D1E" w:rsidP="00475D1E">
      <w:pPr>
        <w:pStyle w:val="BodyText"/>
        <w:kinsoku w:val="0"/>
        <w:overflowPunct w:val="0"/>
        <w:ind w:left="220" w:right="396"/>
        <w:sectPr w:rsidR="00475D1E">
          <w:pgSz w:w="12240" w:h="15840"/>
          <w:pgMar w:top="540" w:right="1220" w:bottom="1000" w:left="1220" w:header="0" w:footer="804" w:gutter="0"/>
          <w:cols w:space="720" w:equalWidth="0">
            <w:col w:w="9800"/>
          </w:cols>
          <w:noEndnote/>
        </w:sectPr>
      </w:pPr>
    </w:p>
    <w:p w:rsidR="00475D1E" w:rsidRDefault="00475D1E" w:rsidP="00475D1E">
      <w:pPr>
        <w:pStyle w:val="BodyText"/>
        <w:kinsoku w:val="0"/>
        <w:overflowPunct w:val="0"/>
        <w:spacing w:before="54"/>
        <w:ind w:left="119" w:right="239"/>
      </w:pPr>
      <w:r>
        <w:rPr>
          <w:spacing w:val="-1"/>
        </w:rPr>
        <w:lastRenderedPageBreak/>
        <w:t>Things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rPr>
          <w:spacing w:val="-1"/>
        </w:rPr>
        <w:t>wrong</w:t>
      </w:r>
      <w:r>
        <w:rPr>
          <w:spacing w:val="-7"/>
        </w:rPr>
        <w:t xml:space="preserve"> </w:t>
      </w:r>
      <w:r>
        <w:t>manually</w:t>
      </w:r>
      <w:r>
        <w:rPr>
          <w:spacing w:val="-7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include,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29"/>
          <w:w w:val="9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to:</w:t>
      </w:r>
    </w:p>
    <w:p w:rsidR="00475D1E" w:rsidRDefault="00475D1E" w:rsidP="00307FFE">
      <w:pPr>
        <w:pStyle w:val="BodyText"/>
        <w:numPr>
          <w:ilvl w:val="0"/>
          <w:numId w:val="6"/>
        </w:numPr>
        <w:tabs>
          <w:tab w:val="left" w:pos="840"/>
        </w:tabs>
        <w:kinsoku w:val="0"/>
        <w:overflowPunct w:val="0"/>
        <w:spacing w:before="90"/>
        <w:ind w:hanging="414"/>
      </w:pPr>
      <w:r>
        <w:t>Item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heavy.</w:t>
      </w:r>
    </w:p>
    <w:p w:rsidR="00475D1E" w:rsidRDefault="00475D1E" w:rsidP="00307FFE">
      <w:pPr>
        <w:pStyle w:val="BodyText"/>
        <w:numPr>
          <w:ilvl w:val="0"/>
          <w:numId w:val="6"/>
        </w:numPr>
        <w:tabs>
          <w:tab w:val="left" w:pos="840"/>
        </w:tabs>
        <w:kinsoku w:val="0"/>
        <w:overflowPunct w:val="0"/>
        <w:spacing w:before="91"/>
        <w:ind w:hanging="414"/>
      </w:pPr>
      <w:r>
        <w:t>Item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 w:rsidRPr="00260ABA">
        <w:rPr>
          <w:highlight w:val="yellow"/>
        </w:rPr>
        <w:t>bulky</w:t>
      </w:r>
      <w:r>
        <w:t>.</w:t>
      </w:r>
    </w:p>
    <w:p w:rsidR="00475D1E" w:rsidRDefault="00475D1E" w:rsidP="00307FFE">
      <w:pPr>
        <w:pStyle w:val="BodyText"/>
        <w:numPr>
          <w:ilvl w:val="0"/>
          <w:numId w:val="6"/>
        </w:numPr>
        <w:tabs>
          <w:tab w:val="left" w:pos="840"/>
        </w:tabs>
        <w:kinsoku w:val="0"/>
        <w:overflowPunct w:val="0"/>
        <w:spacing w:before="91"/>
        <w:ind w:hanging="414"/>
      </w:pPr>
      <w:r>
        <w:t>Item</w:t>
      </w:r>
      <w:r>
        <w:rPr>
          <w:spacing w:val="-7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sight.</w:t>
      </w:r>
    </w:p>
    <w:p w:rsidR="00475D1E" w:rsidRDefault="00475D1E" w:rsidP="00307FFE">
      <w:pPr>
        <w:pStyle w:val="BodyText"/>
        <w:numPr>
          <w:ilvl w:val="0"/>
          <w:numId w:val="6"/>
        </w:numPr>
        <w:tabs>
          <w:tab w:val="left" w:pos="840"/>
        </w:tabs>
        <w:kinsoku w:val="0"/>
        <w:overflowPunct w:val="0"/>
        <w:spacing w:before="91"/>
        <w:ind w:hanging="414"/>
      </w:pPr>
      <w:r>
        <w:t>Item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cut</w:t>
      </w:r>
      <w:r>
        <w:rPr>
          <w:spacing w:val="-8"/>
        </w:rPr>
        <w:t xml:space="preserve"> </w:t>
      </w:r>
      <w:r>
        <w:t>hands.</w:t>
      </w:r>
    </w:p>
    <w:p w:rsidR="00475D1E" w:rsidRDefault="00475D1E" w:rsidP="00307FFE">
      <w:pPr>
        <w:pStyle w:val="BodyText"/>
        <w:numPr>
          <w:ilvl w:val="0"/>
          <w:numId w:val="6"/>
        </w:numPr>
        <w:tabs>
          <w:tab w:val="left" w:pos="840"/>
        </w:tabs>
        <w:kinsoku w:val="0"/>
        <w:overflowPunct w:val="0"/>
        <w:spacing w:before="91"/>
        <w:ind w:hanging="414"/>
      </w:pPr>
      <w:r>
        <w:rPr>
          <w:spacing w:val="-1"/>
        </w:rPr>
        <w:t>Surface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slippery.</w:t>
      </w:r>
    </w:p>
    <w:p w:rsidR="00475D1E" w:rsidRDefault="00475D1E" w:rsidP="00475D1E">
      <w:pPr>
        <w:pStyle w:val="BodyText"/>
        <w:kinsoku w:val="0"/>
        <w:overflowPunct w:val="0"/>
        <w:spacing w:before="91"/>
        <w:ind w:left="120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precedence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effectiveness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hazard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manual</w:t>
      </w:r>
      <w:r>
        <w:rPr>
          <w:spacing w:val="22"/>
          <w:w w:val="99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follows:</w:t>
      </w:r>
    </w:p>
    <w:p w:rsidR="00475D1E" w:rsidRDefault="00475D1E" w:rsidP="00307FFE">
      <w:pPr>
        <w:pStyle w:val="BodyText"/>
        <w:numPr>
          <w:ilvl w:val="0"/>
          <w:numId w:val="5"/>
        </w:numPr>
        <w:tabs>
          <w:tab w:val="left" w:pos="840"/>
        </w:tabs>
        <w:kinsoku w:val="0"/>
        <w:overflowPunct w:val="0"/>
        <w:spacing w:before="98"/>
        <w:ind w:hanging="414"/>
      </w:pPr>
      <w:r>
        <w:rPr>
          <w:spacing w:val="-1"/>
        </w:rPr>
        <w:t>Engineering</w:t>
      </w:r>
      <w:r>
        <w:rPr>
          <w:spacing w:val="-26"/>
        </w:rPr>
        <w:t xml:space="preserve"> </w:t>
      </w:r>
      <w:r>
        <w:t>controls.</w:t>
      </w:r>
    </w:p>
    <w:p w:rsidR="00475D1E" w:rsidRDefault="00475D1E" w:rsidP="00307FFE">
      <w:pPr>
        <w:pStyle w:val="BodyText"/>
        <w:numPr>
          <w:ilvl w:val="0"/>
          <w:numId w:val="5"/>
        </w:numPr>
        <w:tabs>
          <w:tab w:val="left" w:pos="840"/>
        </w:tabs>
        <w:kinsoku w:val="0"/>
        <w:overflowPunct w:val="0"/>
        <w:spacing w:before="197"/>
        <w:ind w:hanging="414"/>
      </w:pPr>
      <w:r>
        <w:rPr>
          <w:spacing w:val="-1"/>
        </w:rPr>
        <w:t>Administrative</w:t>
      </w:r>
      <w:r>
        <w:rPr>
          <w:spacing w:val="-29"/>
        </w:rPr>
        <w:t xml:space="preserve"> </w:t>
      </w:r>
      <w:r>
        <w:t>controls.</w:t>
      </w:r>
    </w:p>
    <w:p w:rsidR="00475D1E" w:rsidRDefault="00475D1E" w:rsidP="00307FFE">
      <w:pPr>
        <w:pStyle w:val="BodyText"/>
        <w:numPr>
          <w:ilvl w:val="0"/>
          <w:numId w:val="5"/>
        </w:numPr>
        <w:tabs>
          <w:tab w:val="left" w:pos="840"/>
        </w:tabs>
        <w:kinsoku w:val="0"/>
        <w:overflowPunct w:val="0"/>
        <w:spacing w:before="197"/>
        <w:ind w:hanging="414"/>
      </w:pPr>
      <w:r>
        <w:rPr>
          <w:spacing w:val="-1"/>
        </w:rPr>
        <w:t>Personal</w:t>
      </w:r>
      <w:r>
        <w:rPr>
          <w:spacing w:val="-19"/>
        </w:rPr>
        <w:t xml:space="preserve"> </w:t>
      </w:r>
      <w:r>
        <w:t>protective</w:t>
      </w:r>
      <w:r>
        <w:rPr>
          <w:spacing w:val="-19"/>
        </w:rPr>
        <w:t xml:space="preserve"> </w:t>
      </w:r>
      <w:r>
        <w:t>equipment.</w:t>
      </w:r>
    </w:p>
    <w:p w:rsidR="00475D1E" w:rsidRDefault="00475D1E" w:rsidP="00475D1E">
      <w:pPr>
        <w:pStyle w:val="BodyText"/>
        <w:kinsoku w:val="0"/>
        <w:overflowPunct w:val="0"/>
        <w:spacing w:before="190"/>
        <w:ind w:left="120"/>
      </w:pPr>
      <w:r>
        <w:rPr>
          <w:spacing w:val="-1"/>
        </w:rPr>
        <w:t>Supervisors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inspect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enforce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controls.</w:t>
      </w:r>
    </w:p>
    <w:p w:rsidR="00475D1E" w:rsidRDefault="00475D1E" w:rsidP="00475D1E">
      <w:pPr>
        <w:pStyle w:val="BodyText"/>
        <w:kinsoku w:val="0"/>
        <w:overflowPunct w:val="0"/>
        <w:spacing w:before="171"/>
        <w:ind w:left="120"/>
      </w:pPr>
      <w:r>
        <w:rPr>
          <w:spacing w:val="-1"/>
        </w:rPr>
        <w:t>Engineering</w:t>
      </w:r>
      <w:r>
        <w:rPr>
          <w:spacing w:val="-10"/>
        </w:rPr>
        <w:t xml:space="preserve"> </w:t>
      </w:r>
      <w:r>
        <w:t>controls</w:t>
      </w:r>
      <w:r>
        <w:rPr>
          <w:spacing w:val="-9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following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mechanical</w:t>
      </w:r>
      <w:r>
        <w:rPr>
          <w:spacing w:val="-10"/>
        </w:rPr>
        <w:t xml:space="preserve"> </w:t>
      </w:r>
      <w:r>
        <w:t>devices</w:t>
      </w:r>
      <w:r>
        <w:rPr>
          <w:spacing w:val="-9"/>
        </w:rPr>
        <w:t xml:space="preserve"> </w:t>
      </w:r>
      <w:r>
        <w:t>such</w:t>
      </w:r>
      <w:r>
        <w:rPr>
          <w:spacing w:val="36"/>
          <w:w w:val="99"/>
        </w:rPr>
        <w:t xml:space="preserve"> </w:t>
      </w:r>
      <w:r>
        <w:t>as:</w:t>
      </w:r>
    </w:p>
    <w:p w:rsidR="00475D1E" w:rsidRDefault="00475D1E" w:rsidP="00307FFE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Dollies.</w:t>
      </w:r>
    </w:p>
    <w:p w:rsidR="00475D1E" w:rsidRDefault="00475D1E" w:rsidP="00307FFE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Hand</w:t>
      </w:r>
      <w:r>
        <w:rPr>
          <w:spacing w:val="-15"/>
        </w:rPr>
        <w:t xml:space="preserve"> </w:t>
      </w:r>
      <w:r w:rsidRPr="00260ABA">
        <w:rPr>
          <w:highlight w:val="yellow"/>
        </w:rPr>
        <w:t>trucks</w:t>
      </w:r>
      <w:r>
        <w:t>.</w:t>
      </w:r>
    </w:p>
    <w:p w:rsidR="00475D1E" w:rsidRDefault="00475D1E" w:rsidP="00307FFE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t>Lift</w:t>
      </w:r>
      <w:r>
        <w:rPr>
          <w:spacing w:val="-11"/>
        </w:rPr>
        <w:t xml:space="preserve"> </w:t>
      </w:r>
      <w:r>
        <w:t>assist</w:t>
      </w:r>
      <w:r>
        <w:rPr>
          <w:spacing w:val="-11"/>
        </w:rPr>
        <w:t xml:space="preserve"> </w:t>
      </w:r>
      <w:r>
        <w:t>devices.</w:t>
      </w:r>
    </w:p>
    <w:p w:rsidR="00475D1E" w:rsidRDefault="00475D1E" w:rsidP="00307FFE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t>Jacks.</w:t>
      </w:r>
    </w:p>
    <w:p w:rsidR="00475D1E" w:rsidRDefault="00475D1E" w:rsidP="00307FFE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Carts.</w:t>
      </w:r>
    </w:p>
    <w:p w:rsidR="00475D1E" w:rsidRDefault="00475D1E" w:rsidP="00307FFE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Conveyors.</w:t>
      </w:r>
    </w:p>
    <w:p w:rsidR="00475D1E" w:rsidRDefault="00475D1E" w:rsidP="00307FFE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t>Lift</w:t>
      </w:r>
      <w:r>
        <w:rPr>
          <w:spacing w:val="-12"/>
        </w:rPr>
        <w:t xml:space="preserve"> </w:t>
      </w:r>
      <w:r>
        <w:t>tables.</w:t>
      </w:r>
    </w:p>
    <w:p w:rsidR="00475D1E" w:rsidRDefault="00475D1E" w:rsidP="00307FFE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right="692" w:hanging="360"/>
      </w:pPr>
      <w:r>
        <w:t>Increasing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muscles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cramp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warmer</w:t>
      </w:r>
      <w:r>
        <w:rPr>
          <w:spacing w:val="25"/>
          <w:w w:val="99"/>
        </w:rPr>
        <w:t xml:space="preserve"> </w:t>
      </w:r>
      <w:r>
        <w:t>temperatures.</w:t>
      </w:r>
    </w:p>
    <w:p w:rsidR="00475D1E" w:rsidRDefault="00475D1E" w:rsidP="00475D1E">
      <w:pPr>
        <w:pStyle w:val="BodyText"/>
        <w:kinsoku w:val="0"/>
        <w:overflowPunct w:val="0"/>
        <w:spacing w:before="79"/>
        <w:ind w:left="120" w:right="239"/>
      </w:pPr>
      <w:r>
        <w:rPr>
          <w:spacing w:val="-1"/>
        </w:rPr>
        <w:t>Administrative</w:t>
      </w:r>
      <w:r>
        <w:rPr>
          <w:spacing w:val="-11"/>
        </w:rPr>
        <w:t xml:space="preserve"> </w:t>
      </w:r>
      <w:r>
        <w:t>controls</w:t>
      </w:r>
      <w:r>
        <w:rPr>
          <w:spacing w:val="-10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following</w:t>
      </w:r>
      <w:r>
        <w:rPr>
          <w:spacing w:val="-10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mechanical</w:t>
      </w:r>
      <w:r>
        <w:rPr>
          <w:spacing w:val="-10"/>
        </w:rPr>
        <w:t xml:space="preserve"> </w:t>
      </w:r>
      <w:r>
        <w:t>devices</w:t>
      </w:r>
      <w:r>
        <w:rPr>
          <w:spacing w:val="42"/>
          <w:w w:val="9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as:</w:t>
      </w:r>
    </w:p>
    <w:p w:rsidR="00475D1E" w:rsidRDefault="00475D1E" w:rsidP="00307FFE">
      <w:pPr>
        <w:pStyle w:val="BodyText"/>
        <w:numPr>
          <w:ilvl w:val="0"/>
          <w:numId w:val="3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Using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(2)</w:t>
      </w:r>
      <w:r>
        <w:rPr>
          <w:spacing w:val="-6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lift.</w:t>
      </w:r>
    </w:p>
    <w:p w:rsidR="00475D1E" w:rsidRDefault="00475D1E" w:rsidP="00307FFE">
      <w:pPr>
        <w:pStyle w:val="BodyText"/>
        <w:numPr>
          <w:ilvl w:val="0"/>
          <w:numId w:val="3"/>
        </w:numPr>
        <w:tabs>
          <w:tab w:val="left" w:pos="841"/>
        </w:tabs>
        <w:kinsoku w:val="0"/>
        <w:overflowPunct w:val="0"/>
        <w:spacing w:before="79"/>
        <w:ind w:hanging="360"/>
      </w:pPr>
      <w:r>
        <w:t>Increasing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rPr>
          <w:spacing w:val="-1"/>
        </w:rPr>
        <w:t>between</w:t>
      </w:r>
      <w:r>
        <w:rPr>
          <w:spacing w:val="-9"/>
        </w:rPr>
        <w:t xml:space="preserve"> </w:t>
      </w:r>
      <w:r>
        <w:t>lifts.</w:t>
      </w:r>
    </w:p>
    <w:p w:rsidR="00475D1E" w:rsidRDefault="00475D1E" w:rsidP="00307FFE">
      <w:pPr>
        <w:pStyle w:val="BodyText"/>
        <w:numPr>
          <w:ilvl w:val="0"/>
          <w:numId w:val="3"/>
        </w:numPr>
        <w:tabs>
          <w:tab w:val="left" w:pos="841"/>
        </w:tabs>
        <w:kinsoku w:val="0"/>
        <w:overflowPunct w:val="0"/>
        <w:spacing w:before="79"/>
        <w:ind w:hanging="360"/>
      </w:pPr>
      <w:r>
        <w:t>Lifting</w:t>
      </w:r>
      <w:r>
        <w:rPr>
          <w:spacing w:val="-18"/>
        </w:rPr>
        <w:t xml:space="preserve"> </w:t>
      </w:r>
      <w:r w:rsidRPr="00895986">
        <w:rPr>
          <w:highlight w:val="yellow"/>
        </w:rPr>
        <w:t>training</w:t>
      </w:r>
      <w:r>
        <w:t>.</w:t>
      </w:r>
    </w:p>
    <w:p w:rsidR="00475D1E" w:rsidRDefault="00475D1E" w:rsidP="00475D1E">
      <w:pPr>
        <w:pStyle w:val="BodyText"/>
        <w:kinsoku w:val="0"/>
        <w:overflowPunct w:val="0"/>
        <w:spacing w:before="79"/>
        <w:ind w:left="120"/>
      </w:pPr>
      <w:r>
        <w:rPr>
          <w:spacing w:val="-1"/>
        </w:rPr>
        <w:t>Personal</w:t>
      </w:r>
      <w:r>
        <w:rPr>
          <w:spacing w:val="-9"/>
        </w:rPr>
        <w:t xml:space="preserve"> </w:t>
      </w:r>
      <w:r>
        <w:rPr>
          <w:spacing w:val="-1"/>
        </w:rPr>
        <w:t>Protective</w:t>
      </w:r>
      <w:r>
        <w:rPr>
          <w:spacing w:val="-8"/>
        </w:rPr>
        <w:t xml:space="preserve"> </w:t>
      </w:r>
      <w:r>
        <w:rPr>
          <w:spacing w:val="-1"/>
        </w:rPr>
        <w:t>Equipment</w:t>
      </w:r>
      <w:r>
        <w:rPr>
          <w:spacing w:val="-9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include,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to:</w:t>
      </w:r>
    </w:p>
    <w:p w:rsidR="00475D1E" w:rsidRDefault="00475D1E" w:rsidP="00307FFE">
      <w:pPr>
        <w:pStyle w:val="BodyText"/>
        <w:numPr>
          <w:ilvl w:val="0"/>
          <w:numId w:val="2"/>
        </w:numPr>
        <w:tabs>
          <w:tab w:val="left" w:pos="841"/>
        </w:tabs>
        <w:kinsoku w:val="0"/>
        <w:overflowPunct w:val="0"/>
        <w:spacing w:before="251"/>
        <w:ind w:hanging="360"/>
      </w:pPr>
      <w:r>
        <w:rPr>
          <w:spacing w:val="-1"/>
        </w:rPr>
        <w:t>Using</w:t>
      </w:r>
      <w:r>
        <w:rPr>
          <w:spacing w:val="-8"/>
        </w:rPr>
        <w:t xml:space="preserve"> </w:t>
      </w:r>
      <w:r>
        <w:t>gloves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cuts,</w:t>
      </w:r>
      <w:r>
        <w:rPr>
          <w:spacing w:val="-7"/>
        </w:rPr>
        <w:t xml:space="preserve"> </w:t>
      </w:r>
      <w:r>
        <w:t>firm</w:t>
      </w:r>
      <w:r>
        <w:rPr>
          <w:spacing w:val="-8"/>
        </w:rPr>
        <w:t xml:space="preserve"> </w:t>
      </w:r>
      <w:r>
        <w:t>grip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warmth.</w:t>
      </w:r>
    </w:p>
    <w:p w:rsidR="00475D1E" w:rsidRDefault="00475D1E" w:rsidP="00307FFE">
      <w:pPr>
        <w:pStyle w:val="BodyText"/>
        <w:numPr>
          <w:ilvl w:val="0"/>
          <w:numId w:val="2"/>
        </w:numPr>
        <w:tabs>
          <w:tab w:val="left" w:pos="841"/>
        </w:tabs>
        <w:kinsoku w:val="0"/>
        <w:overflowPunct w:val="0"/>
        <w:spacing w:before="79"/>
        <w:ind w:right="239" w:hanging="360"/>
      </w:pPr>
      <w:r>
        <w:rPr>
          <w:spacing w:val="-1"/>
        </w:rPr>
        <w:t>Appropriate</w:t>
      </w:r>
      <w:r>
        <w:rPr>
          <w:spacing w:val="-8"/>
        </w:rPr>
        <w:t xml:space="preserve"> </w:t>
      </w:r>
      <w:r>
        <w:t>steel</w:t>
      </w:r>
      <w:r>
        <w:rPr>
          <w:spacing w:val="-8"/>
        </w:rPr>
        <w:t xml:space="preserve"> </w:t>
      </w:r>
      <w:r>
        <w:t>toed</w:t>
      </w:r>
      <w:r>
        <w:rPr>
          <w:spacing w:val="-7"/>
        </w:rPr>
        <w:t xml:space="preserve"> </w:t>
      </w:r>
      <w:r>
        <w:rPr>
          <w:spacing w:val="-1"/>
        </w:rPr>
        <w:t>footwear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slips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falling</w:t>
      </w:r>
      <w:r>
        <w:rPr>
          <w:spacing w:val="-8"/>
        </w:rPr>
        <w:t xml:space="preserve"> </w:t>
      </w:r>
      <w:r>
        <w:t>on</w:t>
      </w:r>
      <w:r>
        <w:rPr>
          <w:spacing w:val="34"/>
          <w:w w:val="99"/>
        </w:rPr>
        <w:t xml:space="preserve"> </w:t>
      </w:r>
      <w:r>
        <w:t>feet</w:t>
      </w:r>
    </w:p>
    <w:p w:rsidR="00475D1E" w:rsidRDefault="00475D1E" w:rsidP="00307FFE">
      <w:pPr>
        <w:pStyle w:val="BodyText"/>
        <w:numPr>
          <w:ilvl w:val="0"/>
          <w:numId w:val="2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Eye</w:t>
      </w:r>
      <w:r>
        <w:rPr>
          <w:spacing w:val="-9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hitting</w:t>
      </w:r>
      <w:r>
        <w:rPr>
          <w:spacing w:val="-8"/>
        </w:rPr>
        <w:t xml:space="preserve"> </w:t>
      </w:r>
      <w:r>
        <w:t>eyes.</w:t>
      </w:r>
    </w:p>
    <w:p w:rsidR="00475D1E" w:rsidRDefault="00475D1E" w:rsidP="00307FFE">
      <w:pPr>
        <w:pStyle w:val="BodyText"/>
        <w:numPr>
          <w:ilvl w:val="0"/>
          <w:numId w:val="2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Back</w:t>
      </w:r>
      <w:r>
        <w:rPr>
          <w:spacing w:val="-16"/>
        </w:rPr>
        <w:t xml:space="preserve"> </w:t>
      </w:r>
      <w:r>
        <w:t>braces.</w:t>
      </w:r>
    </w:p>
    <w:p w:rsidR="00475D1E" w:rsidRDefault="00475D1E" w:rsidP="00307FFE">
      <w:pPr>
        <w:pStyle w:val="BodyText"/>
        <w:numPr>
          <w:ilvl w:val="0"/>
          <w:numId w:val="2"/>
        </w:numPr>
        <w:tabs>
          <w:tab w:val="left" w:pos="841"/>
        </w:tabs>
        <w:kinsoku w:val="0"/>
        <w:overflowPunct w:val="0"/>
        <w:spacing w:before="79"/>
        <w:ind w:hanging="360"/>
        <w:sectPr w:rsidR="00475D1E">
          <w:pgSz w:w="12240" w:h="15840"/>
          <w:pgMar w:top="520" w:right="1420" w:bottom="1000" w:left="1320" w:header="0" w:footer="804" w:gutter="0"/>
          <w:cols w:space="720" w:equalWidth="0">
            <w:col w:w="9500"/>
          </w:cols>
          <w:noEndnote/>
        </w:sectPr>
      </w:pPr>
    </w:p>
    <w:p w:rsidR="00475D1E" w:rsidRDefault="00475D1E" w:rsidP="00475D1E">
      <w:pPr>
        <w:pStyle w:val="Heading8"/>
        <w:kinsoku w:val="0"/>
        <w:overflowPunct w:val="0"/>
        <w:spacing w:before="34"/>
        <w:rPr>
          <w:b w:val="0"/>
          <w:bCs w:val="0"/>
        </w:rPr>
      </w:pPr>
      <w:r>
        <w:rPr>
          <w:spacing w:val="-1"/>
          <w:u w:val="thick"/>
        </w:rPr>
        <w:lastRenderedPageBreak/>
        <w:t>Ergonomics</w:t>
      </w:r>
      <w:r>
        <w:rPr>
          <w:spacing w:val="-14"/>
          <w:u w:val="thick"/>
        </w:rPr>
        <w:t xml:space="preserve"> </w:t>
      </w:r>
      <w:r>
        <w:rPr>
          <w:u w:val="thick"/>
        </w:rPr>
        <w:t>&amp;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Manual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Lifting:</w:t>
      </w:r>
    </w:p>
    <w:p w:rsidR="00475D1E" w:rsidRDefault="00475D1E" w:rsidP="00475D1E">
      <w:pPr>
        <w:pStyle w:val="BodyText"/>
        <w:kinsoku w:val="0"/>
        <w:overflowPunct w:val="0"/>
        <w:spacing w:before="91"/>
      </w:pPr>
      <w:r>
        <w:rPr>
          <w:spacing w:val="-1"/>
        </w:rPr>
        <w:t>Correct</w:t>
      </w:r>
      <w:r>
        <w:rPr>
          <w:spacing w:val="-16"/>
        </w:rPr>
        <w:t xml:space="preserve"> </w:t>
      </w:r>
      <w:r>
        <w:rPr>
          <w:spacing w:val="-1"/>
        </w:rPr>
        <w:t>Neutural</w:t>
      </w:r>
      <w:r>
        <w:rPr>
          <w:spacing w:val="-15"/>
        </w:rPr>
        <w:t xml:space="preserve"> </w:t>
      </w:r>
      <w:r>
        <w:rPr>
          <w:spacing w:val="-1"/>
        </w:rPr>
        <w:t>Postures</w:t>
      </w:r>
    </w:p>
    <w:p w:rsidR="00475D1E" w:rsidRDefault="00475D1E" w:rsidP="00475D1E">
      <w:pPr>
        <w:pStyle w:val="BodyText"/>
        <w:kinsoku w:val="0"/>
        <w:overflowPunct w:val="0"/>
        <w:spacing w:before="91"/>
        <w:ind w:right="208"/>
      </w:pPr>
      <w:r>
        <w:rPr>
          <w:spacing w:val="-1"/>
        </w:rPr>
        <w:t>Postures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aligned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balanced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t>sitting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standing.</w:t>
      </w:r>
      <w:r>
        <w:rPr>
          <w:spacing w:val="31"/>
          <w:w w:val="9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upright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about</w:t>
      </w:r>
      <w:r>
        <w:rPr>
          <w:spacing w:val="22"/>
          <w:w w:val="99"/>
        </w:rPr>
        <w:t xml:space="preserve"> </w:t>
      </w:r>
      <w:r>
        <w:t>30</w:t>
      </w:r>
      <w:r>
        <w:rPr>
          <w:spacing w:val="-8"/>
        </w:rPr>
        <w:t xml:space="preserve"> </w:t>
      </w:r>
      <w:r>
        <w:t>degrees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tilted</w:t>
      </w:r>
      <w:r>
        <w:rPr>
          <w:spacing w:val="-7"/>
        </w:rPr>
        <w:t xml:space="preserve"> </w:t>
      </w:r>
      <w:r>
        <w:rPr>
          <w:spacing w:val="-1"/>
        </w:rPr>
        <w:t>forward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backward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degrees.</w:t>
      </w:r>
    </w:p>
    <w:p w:rsidR="00475D1E" w:rsidRDefault="00475D1E" w:rsidP="00475D1E">
      <w:pPr>
        <w:pStyle w:val="BodyText"/>
        <w:kinsoku w:val="0"/>
        <w:overflowPunct w:val="0"/>
        <w:spacing w:before="0"/>
        <w:ind w:right="208"/>
      </w:pP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worker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standing,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torso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bent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20</w:t>
      </w:r>
      <w:r>
        <w:rPr>
          <w:spacing w:val="25"/>
          <w:w w:val="99"/>
        </w:rPr>
        <w:t xml:space="preserve"> </w:t>
      </w:r>
      <w:r>
        <w:t>degrees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vertical</w:t>
      </w:r>
      <w:r>
        <w:rPr>
          <w:spacing w:val="-6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curves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spine</w:t>
      </w:r>
      <w:r>
        <w:rPr>
          <w:spacing w:val="-7"/>
        </w:rPr>
        <w:t xml:space="preserve"> </w:t>
      </w:r>
      <w:r>
        <w:t>are</w:t>
      </w:r>
      <w:r>
        <w:rPr>
          <w:w w:val="99"/>
        </w:rPr>
        <w:t xml:space="preserve"> </w:t>
      </w:r>
      <w:r>
        <w:t>maintained.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pelvis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shoulders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straight</w:t>
      </w:r>
      <w:r>
        <w:rPr>
          <w:spacing w:val="-9"/>
        </w:rPr>
        <w:t xml:space="preserve"> </w:t>
      </w:r>
      <w:r>
        <w:t>ahead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avoid</w:t>
      </w:r>
      <w:r>
        <w:rPr>
          <w:spacing w:val="22"/>
          <w:w w:val="99"/>
        </w:rPr>
        <w:t xml:space="preserve"> </w:t>
      </w:r>
      <w:r>
        <w:rPr>
          <w:spacing w:val="-1"/>
        </w:rPr>
        <w:t>twisting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torso.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shoulders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relaxed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knees</w:t>
      </w:r>
      <w:r>
        <w:rPr>
          <w:spacing w:val="-8"/>
        </w:rPr>
        <w:t xml:space="preserve"> </w:t>
      </w:r>
      <w:r>
        <w:t>slightly</w:t>
      </w:r>
      <w:r>
        <w:rPr>
          <w:spacing w:val="-7"/>
        </w:rPr>
        <w:t xml:space="preserve"> </w:t>
      </w:r>
      <w:r>
        <w:t>bent.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23"/>
          <w:w w:val="99"/>
        </w:rPr>
        <w:t xml:space="preserve"> </w:t>
      </w:r>
      <w:r>
        <w:t>arms</w:t>
      </w:r>
      <w:r>
        <w:rPr>
          <w:spacing w:val="-7"/>
        </w:rPr>
        <w:t xml:space="preserve"> </w:t>
      </w:r>
      <w:r>
        <w:t>hang</w:t>
      </w:r>
      <w:r>
        <w:rPr>
          <w:spacing w:val="-6"/>
        </w:rPr>
        <w:t xml:space="preserve"> </w:t>
      </w:r>
      <w:r>
        <w:t>normally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side,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elbows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body.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elbows</w:t>
      </w:r>
      <w:r>
        <w:rPr>
          <w:spacing w:val="31"/>
          <w:w w:val="9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bent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90</w:t>
      </w:r>
      <w:r>
        <w:rPr>
          <w:spacing w:val="-6"/>
        </w:rPr>
        <w:t xml:space="preserve"> </w:t>
      </w:r>
      <w:r>
        <w:t>degrees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palms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toward</w:t>
      </w:r>
      <w:r>
        <w:rPr>
          <w:spacing w:val="25"/>
          <w:w w:val="99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body.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wrists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forearms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bent</w:t>
      </w:r>
      <w:r>
        <w:rPr>
          <w:spacing w:val="-7"/>
        </w:rPr>
        <w:t xml:space="preserve"> </w:t>
      </w:r>
      <w:r>
        <w:rPr>
          <w:spacing w:val="-1"/>
        </w:rPr>
        <w:t>sideways,</w:t>
      </w:r>
      <w:r>
        <w:rPr>
          <w:spacing w:val="-8"/>
        </w:rPr>
        <w:t xml:space="preserve"> </w:t>
      </w:r>
      <w:r>
        <w:rPr>
          <w:spacing w:val="-1"/>
        </w:rPr>
        <w:t>forward</w:t>
      </w:r>
      <w:r>
        <w:rPr>
          <w:spacing w:val="-7"/>
        </w:rPr>
        <w:t xml:space="preserve"> </w:t>
      </w:r>
      <w:r>
        <w:rPr>
          <w:spacing w:val="-1"/>
        </w:rPr>
        <w:t>(towards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palm),</w:t>
      </w:r>
      <w:r>
        <w:rPr>
          <w:spacing w:val="-7"/>
        </w:rPr>
        <w:t xml:space="preserve"> </w:t>
      </w:r>
      <w:r>
        <w:t>or</w:t>
      </w:r>
      <w:r>
        <w:rPr>
          <w:spacing w:val="43"/>
          <w:w w:val="99"/>
        </w:rPr>
        <w:t xml:space="preserve"> </w:t>
      </w:r>
      <w:r>
        <w:rPr>
          <w:spacing w:val="-1"/>
        </w:rPr>
        <w:t>backward</w:t>
      </w:r>
      <w:r>
        <w:rPr>
          <w:spacing w:val="-8"/>
        </w:rPr>
        <w:t xml:space="preserve"> </w:t>
      </w:r>
      <w:r>
        <w:rPr>
          <w:spacing w:val="-1"/>
        </w:rPr>
        <w:t>(towards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hand.)</w:t>
      </w:r>
    </w:p>
    <w:p w:rsidR="00475D1E" w:rsidRDefault="00475D1E" w:rsidP="00475D1E">
      <w:pPr>
        <w:pStyle w:val="BodyText"/>
        <w:kinsoku w:val="0"/>
        <w:overflowPunct w:val="0"/>
        <w:spacing w:before="90"/>
      </w:pPr>
      <w:r>
        <w:t>When</w:t>
      </w:r>
      <w:r>
        <w:rPr>
          <w:spacing w:val="-7"/>
        </w:rPr>
        <w:t xml:space="preserve"> </w:t>
      </w:r>
      <w:r>
        <w:t>lifting,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attempt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stress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body</w:t>
      </w:r>
      <w:r>
        <w:rPr>
          <w:w w:val="99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beyond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neutural</w:t>
      </w:r>
      <w:r>
        <w:rPr>
          <w:spacing w:val="-9"/>
        </w:rPr>
        <w:t xml:space="preserve"> </w:t>
      </w:r>
      <w:r>
        <w:t>posture.</w:t>
      </w:r>
    </w:p>
    <w:p w:rsidR="00475D1E" w:rsidRDefault="00475D1E" w:rsidP="00475D1E">
      <w:pPr>
        <w:pStyle w:val="Heading8"/>
        <w:kinsoku w:val="0"/>
        <w:overflowPunct w:val="0"/>
        <w:spacing w:before="99"/>
        <w:rPr>
          <w:b w:val="0"/>
          <w:bCs w:val="0"/>
        </w:rPr>
      </w:pPr>
      <w:r>
        <w:rPr>
          <w:spacing w:val="-1"/>
          <w:u w:val="thick"/>
        </w:rPr>
        <w:t>Proper</w:t>
      </w:r>
      <w:r>
        <w:rPr>
          <w:spacing w:val="-18"/>
          <w:u w:val="thick"/>
        </w:rPr>
        <w:t xml:space="preserve"> </w:t>
      </w:r>
      <w:r>
        <w:rPr>
          <w:spacing w:val="-1"/>
          <w:u w:val="thick"/>
        </w:rPr>
        <w:t>Lifting</w:t>
      </w:r>
      <w:r>
        <w:rPr>
          <w:spacing w:val="-19"/>
          <w:u w:val="thick"/>
        </w:rPr>
        <w:t xml:space="preserve"> </w:t>
      </w:r>
      <w:r>
        <w:rPr>
          <w:spacing w:val="-1"/>
          <w:u w:val="thick"/>
        </w:rPr>
        <w:t>Techniques:</w:t>
      </w:r>
    </w:p>
    <w:p w:rsidR="00475D1E" w:rsidRDefault="00475D1E" w:rsidP="00475D1E">
      <w:pPr>
        <w:pStyle w:val="BodyText"/>
        <w:kinsoku w:val="0"/>
        <w:overflowPunct w:val="0"/>
        <w:spacing w:before="91"/>
        <w:ind w:right="208"/>
      </w:pPr>
      <w:r>
        <w:t>Musculoskeletal</w:t>
      </w:r>
      <w:r>
        <w:rPr>
          <w:spacing w:val="-9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obvious</w:t>
      </w:r>
      <w:r>
        <w:rPr>
          <w:spacing w:val="-8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putting</w:t>
      </w:r>
      <w:r>
        <w:rPr>
          <w:w w:val="99"/>
        </w:rPr>
        <w:t xml:space="preserve"> </w:t>
      </w:r>
      <w:r>
        <w:t>excessive</w:t>
      </w:r>
      <w:r>
        <w:rPr>
          <w:spacing w:val="-6"/>
        </w:rPr>
        <w:t xml:space="preserve"> </w:t>
      </w:r>
      <w:r>
        <w:t>strain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lower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lifting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 w:rsidRPr="00307FFE">
        <w:rPr>
          <w:highlight w:val="yellow"/>
        </w:rPr>
        <w:t>heavy</w:t>
      </w:r>
      <w:r>
        <w:rPr>
          <w:spacing w:val="-6"/>
        </w:rPr>
        <w:t xml:space="preserve"> </w:t>
      </w:r>
      <w:r>
        <w:t>or</w:t>
      </w:r>
      <w:r>
        <w:rPr>
          <w:spacing w:val="24"/>
          <w:w w:val="99"/>
        </w:rPr>
        <w:t xml:space="preserve"> </w:t>
      </w:r>
      <w:r w:rsidRPr="00307FFE">
        <w:rPr>
          <w:spacing w:val="-1"/>
          <w:highlight w:val="yellow"/>
        </w:rPr>
        <w:t>awkward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 w:rsidRPr="00307FFE">
        <w:rPr>
          <w:highlight w:val="yellow"/>
        </w:rPr>
        <w:t>bending</w:t>
      </w:r>
      <w:r>
        <w:rPr>
          <w:spacing w:val="-9"/>
        </w:rPr>
        <w:t xml:space="preserve"> </w:t>
      </w:r>
      <w:r>
        <w:t>and/or</w:t>
      </w:r>
      <w:r>
        <w:rPr>
          <w:spacing w:val="-8"/>
        </w:rPr>
        <w:t xml:space="preserve"> </w:t>
      </w:r>
      <w:r w:rsidRPr="00307FFE">
        <w:rPr>
          <w:spacing w:val="-1"/>
          <w:highlight w:val="yellow"/>
        </w:rPr>
        <w:t>twisting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9"/>
        </w:rPr>
        <w:t xml:space="preserve"> </w:t>
      </w:r>
      <w:r>
        <w:t>lifting.</w:t>
      </w:r>
    </w:p>
    <w:p w:rsidR="00475D1E" w:rsidRDefault="00475D1E" w:rsidP="00475D1E">
      <w:pPr>
        <w:pStyle w:val="BodyText"/>
        <w:kinsoku w:val="0"/>
        <w:overflowPunct w:val="0"/>
        <w:spacing w:before="90"/>
      </w:pPr>
      <w:r>
        <w:rPr>
          <w:spacing w:val="-1"/>
        </w:rPr>
        <w:t>However,</w:t>
      </w:r>
      <w:r>
        <w:rPr>
          <w:spacing w:val="-9"/>
        </w:rPr>
        <w:t xml:space="preserve"> </w:t>
      </w:r>
      <w:r>
        <w:t>lifting</w:t>
      </w:r>
      <w:r>
        <w:rPr>
          <w:spacing w:val="-8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caused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obvious</w:t>
      </w:r>
      <w:r>
        <w:rPr>
          <w:spacing w:val="-8"/>
        </w:rPr>
        <w:t xml:space="preserve"> </w:t>
      </w:r>
      <w:r>
        <w:t>reasons:</w:t>
      </w:r>
    </w:p>
    <w:p w:rsidR="00475D1E" w:rsidRDefault="00475D1E" w:rsidP="00307FFE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45"/>
        <w:ind w:hanging="360"/>
      </w:pPr>
      <w:r>
        <w:t>poor</w:t>
      </w:r>
      <w:r>
        <w:rPr>
          <w:spacing w:val="-14"/>
        </w:rPr>
        <w:t xml:space="preserve"> </w:t>
      </w:r>
      <w:r>
        <w:t>physical</w:t>
      </w:r>
      <w:r>
        <w:rPr>
          <w:spacing w:val="-13"/>
        </w:rPr>
        <w:t xml:space="preserve"> </w:t>
      </w:r>
      <w:r>
        <w:t>condition</w:t>
      </w:r>
    </w:p>
    <w:p w:rsidR="00475D1E" w:rsidRDefault="00475D1E" w:rsidP="00307FFE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45"/>
        <w:ind w:left="910"/>
      </w:pPr>
      <w:r>
        <w:t>poor</w:t>
      </w:r>
      <w:r>
        <w:rPr>
          <w:spacing w:val="-15"/>
        </w:rPr>
        <w:t xml:space="preserve"> </w:t>
      </w:r>
      <w:r w:rsidRPr="00307FFE">
        <w:rPr>
          <w:highlight w:val="yellow"/>
        </w:rPr>
        <w:t>posture</w:t>
      </w:r>
    </w:p>
    <w:p w:rsidR="00475D1E" w:rsidRDefault="00475D1E" w:rsidP="00307FFE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45"/>
        <w:ind w:right="369" w:hanging="360"/>
      </w:pPr>
      <w:r>
        <w:t>poor</w:t>
      </w:r>
      <w:r>
        <w:rPr>
          <w:spacing w:val="-8"/>
        </w:rPr>
        <w:t xml:space="preserve"> </w:t>
      </w:r>
      <w:r>
        <w:t>judgment</w:t>
      </w:r>
      <w:r>
        <w:rPr>
          <w:spacing w:val="63"/>
        </w:rPr>
        <w:t xml:space="preserve"> </w:t>
      </w:r>
      <w:r>
        <w:t>(lifting,</w:t>
      </w:r>
      <w:r>
        <w:rPr>
          <w:spacing w:val="-7"/>
        </w:rPr>
        <w:t xml:space="preserve"> </w:t>
      </w:r>
      <w:r>
        <w:t>pulling,</w:t>
      </w:r>
      <w:r>
        <w:rPr>
          <w:spacing w:val="-7"/>
        </w:rPr>
        <w:t xml:space="preserve"> </w:t>
      </w:r>
      <w:r>
        <w:t>pushing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obviously</w:t>
      </w:r>
      <w:r>
        <w:rPr>
          <w:w w:val="99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heavy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awkward</w:t>
      </w:r>
      <w:r>
        <w:rPr>
          <w:spacing w:val="-9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seeking</w:t>
      </w:r>
      <w:r>
        <w:rPr>
          <w:spacing w:val="-8"/>
        </w:rPr>
        <w:t xml:space="preserve"> </w:t>
      </w:r>
      <w:r>
        <w:t>assistance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mechanical</w:t>
      </w:r>
      <w:r>
        <w:rPr>
          <w:spacing w:val="23"/>
          <w:w w:val="99"/>
        </w:rPr>
        <w:t xml:space="preserve"> </w:t>
      </w:r>
      <w:r>
        <w:t>lifting</w:t>
      </w:r>
      <w:r>
        <w:rPr>
          <w:spacing w:val="-17"/>
        </w:rPr>
        <w:t xml:space="preserve"> </w:t>
      </w:r>
      <w:r>
        <w:t>device.)</w:t>
      </w:r>
    </w:p>
    <w:p w:rsidR="00475D1E" w:rsidRDefault="00475D1E" w:rsidP="00475D1E">
      <w:pPr>
        <w:kinsoku w:val="0"/>
        <w:overflowPunct w:val="0"/>
        <w:spacing w:before="52" w:line="245" w:lineRule="auto"/>
        <w:ind w:left="1810" w:right="562" w:hanging="900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NOTE: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20"/>
        </w:rPr>
        <w:t xml:space="preserve"> </w:t>
      </w:r>
      <w:r>
        <w:rPr>
          <w:rFonts w:ascii="Arial" w:hAnsi="Arial" w:cs="Arial"/>
          <w:b/>
          <w:bCs/>
          <w:spacing w:val="-1"/>
        </w:rPr>
        <w:t>Where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the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use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of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lifting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equipment</w:t>
      </w:r>
      <w:r>
        <w:rPr>
          <w:rFonts w:ascii="Arial" w:hAnsi="Arial" w:cs="Arial"/>
          <w:b/>
          <w:bCs/>
        </w:rPr>
        <w:t xml:space="preserve"> is </w:t>
      </w:r>
      <w:r>
        <w:rPr>
          <w:rFonts w:ascii="Arial" w:hAnsi="Arial" w:cs="Arial"/>
          <w:b/>
          <w:bCs/>
          <w:spacing w:val="-1"/>
        </w:rPr>
        <w:t>impractical,</w:t>
      </w:r>
      <w:r>
        <w:rPr>
          <w:rFonts w:ascii="Arial" w:hAnsi="Arial" w:cs="Arial"/>
          <w:b/>
          <w:bCs/>
        </w:rPr>
        <w:t xml:space="preserve"> two </w:t>
      </w:r>
      <w:r>
        <w:rPr>
          <w:rFonts w:ascii="Arial" w:hAnsi="Arial" w:cs="Arial"/>
          <w:b/>
          <w:bCs/>
          <w:spacing w:val="-1"/>
        </w:rPr>
        <w:t>man</w:t>
      </w:r>
      <w:r>
        <w:rPr>
          <w:rFonts w:ascii="Arial" w:hAnsi="Arial" w:cs="Arial"/>
          <w:b/>
          <w:bCs/>
        </w:rPr>
        <w:t xml:space="preserve"> lifts</w:t>
      </w:r>
      <w:r>
        <w:rPr>
          <w:rFonts w:ascii="Arial" w:hAnsi="Arial" w:cs="Arial"/>
          <w:b/>
          <w:bCs/>
          <w:spacing w:val="59"/>
        </w:rPr>
        <w:t xml:space="preserve"> </w:t>
      </w:r>
      <w:r>
        <w:rPr>
          <w:rFonts w:ascii="Arial" w:hAnsi="Arial" w:cs="Arial"/>
          <w:b/>
          <w:bCs/>
          <w:spacing w:val="-1"/>
        </w:rPr>
        <w:t>must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be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performed.</w:t>
      </w:r>
    </w:p>
    <w:p w:rsidR="00475D1E" w:rsidRDefault="00475D1E" w:rsidP="00307FFE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39"/>
        <w:ind w:left="910"/>
      </w:pPr>
      <w:r>
        <w:t>lack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exercise</w:t>
      </w:r>
    </w:p>
    <w:p w:rsidR="00475D1E" w:rsidRDefault="00475D1E" w:rsidP="00307FFE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45"/>
        <w:ind w:left="910"/>
      </w:pPr>
      <w:r>
        <w:t>excessive</w:t>
      </w:r>
      <w:r>
        <w:rPr>
          <w:spacing w:val="-14"/>
        </w:rPr>
        <w:t xml:space="preserve"> </w:t>
      </w:r>
      <w:r>
        <w:t>body</w:t>
      </w:r>
      <w:r>
        <w:rPr>
          <w:spacing w:val="-13"/>
        </w:rPr>
        <w:t xml:space="preserve"> </w:t>
      </w:r>
      <w:r>
        <w:rPr>
          <w:spacing w:val="-1"/>
        </w:rPr>
        <w:t>weight</w:t>
      </w:r>
    </w:p>
    <w:p w:rsidR="00475D1E" w:rsidRDefault="00475D1E" w:rsidP="00475D1E">
      <w:pPr>
        <w:pStyle w:val="BodyText"/>
        <w:kinsoku w:val="0"/>
        <w:overflowPunct w:val="0"/>
        <w:spacing w:before="45"/>
        <w:ind w:right="946"/>
      </w:pPr>
      <w:r>
        <w:rPr>
          <w:spacing w:val="-1"/>
        </w:rPr>
        <w:t>Training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techniques.</w:t>
      </w:r>
      <w:r>
        <w:rPr>
          <w:spacing w:val="64"/>
        </w:rPr>
        <w:t xml:space="preserve"> </w:t>
      </w:r>
      <w:r>
        <w:rPr>
          <w:spacing w:val="-1"/>
        </w:rPr>
        <w:t>Below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lifting</w:t>
      </w:r>
      <w:r>
        <w:rPr>
          <w:spacing w:val="29"/>
          <w:w w:val="99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likelihood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injury:</w:t>
      </w:r>
    </w:p>
    <w:p w:rsidR="00475D1E" w:rsidRDefault="00475D1E" w:rsidP="00307FFE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45"/>
        <w:ind w:hanging="360"/>
      </w:pPr>
      <w:r>
        <w:t>lift</w:t>
      </w:r>
      <w:r>
        <w:rPr>
          <w:spacing w:val="-9"/>
        </w:rPr>
        <w:t xml:space="preserve"> </w:t>
      </w:r>
      <w:r>
        <w:t>objects</w:t>
      </w:r>
      <w:r>
        <w:rPr>
          <w:spacing w:val="-8"/>
        </w:rPr>
        <w:t xml:space="preserve"> </w:t>
      </w:r>
      <w:r w:rsidRPr="00307FFE">
        <w:rPr>
          <w:highlight w:val="yellow"/>
        </w:rPr>
        <w:t>comfortably</w:t>
      </w:r>
      <w:r>
        <w:t>,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necessarily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quickest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easiest</w:t>
      </w:r>
      <w:r>
        <w:rPr>
          <w:spacing w:val="-9"/>
        </w:rPr>
        <w:t xml:space="preserve"> </w:t>
      </w:r>
      <w:r>
        <w:rPr>
          <w:spacing w:val="-1"/>
        </w:rPr>
        <w:t>way.</w:t>
      </w:r>
    </w:p>
    <w:p w:rsidR="00475D1E" w:rsidRDefault="00475D1E" w:rsidP="00307FFE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45"/>
        <w:ind w:left="910"/>
      </w:pPr>
      <w:r>
        <w:t>lift,</w:t>
      </w:r>
      <w:r>
        <w:rPr>
          <w:spacing w:val="-6"/>
        </w:rPr>
        <w:t xml:space="preserve"> </w:t>
      </w:r>
      <w:r>
        <w:t>push,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legs,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arms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back.</w:t>
      </w:r>
    </w:p>
    <w:p w:rsidR="00475D1E" w:rsidRDefault="00475D1E" w:rsidP="00307FFE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right="166" w:hanging="360"/>
      </w:pPr>
      <w:r>
        <w:rPr>
          <w:spacing w:val="-1"/>
        </w:rPr>
        <w:t>when</w:t>
      </w:r>
      <w:r>
        <w:rPr>
          <w:spacing w:val="-8"/>
        </w:rPr>
        <w:t xml:space="preserve"> </w:t>
      </w:r>
      <w:r>
        <w:t>changing</w:t>
      </w:r>
      <w:r>
        <w:rPr>
          <w:spacing w:val="-8"/>
        </w:rPr>
        <w:t xml:space="preserve"> </w:t>
      </w:r>
      <w:r>
        <w:t>direction</w:t>
      </w:r>
      <w:r>
        <w:rPr>
          <w:spacing w:val="-7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t>moving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object,</w:t>
      </w:r>
      <w:r>
        <w:rPr>
          <w:spacing w:val="-8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feet,</w:t>
      </w:r>
      <w:r>
        <w:rPr>
          <w:spacing w:val="21"/>
          <w:w w:val="9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twisting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waist.</w:t>
      </w:r>
    </w:p>
    <w:p w:rsidR="00475D1E" w:rsidRDefault="00475D1E" w:rsidP="00307FFE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left="910"/>
      </w:pPr>
      <w:r>
        <w:t>avoid</w:t>
      </w:r>
      <w:r>
        <w:rPr>
          <w:spacing w:val="-9"/>
        </w:rPr>
        <w:t xml:space="preserve"> </w:t>
      </w:r>
      <w:r>
        <w:t>lifting</w:t>
      </w:r>
      <w:r>
        <w:rPr>
          <w:spacing w:val="-8"/>
        </w:rPr>
        <w:t xml:space="preserve"> </w:t>
      </w:r>
      <w:r>
        <w:t>higher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shoulder</w:t>
      </w:r>
      <w:r>
        <w:rPr>
          <w:spacing w:val="-9"/>
        </w:rPr>
        <w:t xml:space="preserve"> </w:t>
      </w:r>
      <w:r>
        <w:t>height.</w:t>
      </w:r>
    </w:p>
    <w:p w:rsidR="00475D1E" w:rsidRDefault="00475D1E" w:rsidP="00307FFE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left="910"/>
      </w:pPr>
      <w:r>
        <w:rPr>
          <w:spacing w:val="-2"/>
        </w:rPr>
        <w:t>when</w:t>
      </w:r>
      <w:r>
        <w:rPr>
          <w:spacing w:val="-16"/>
        </w:rPr>
        <w:t xml:space="preserve"> </w:t>
      </w:r>
      <w:r>
        <w:rPr>
          <w:spacing w:val="-2"/>
        </w:rPr>
        <w:t>standing</w:t>
      </w:r>
      <w:r>
        <w:rPr>
          <w:spacing w:val="-15"/>
        </w:rPr>
        <w:t xml:space="preserve"> </w:t>
      </w:r>
      <w:r>
        <w:rPr>
          <w:spacing w:val="-2"/>
        </w:rPr>
        <w:t>while</w:t>
      </w:r>
      <w:r>
        <w:rPr>
          <w:spacing w:val="-15"/>
        </w:rPr>
        <w:t xml:space="preserve"> </w:t>
      </w:r>
      <w:r>
        <w:rPr>
          <w:spacing w:val="-2"/>
        </w:rPr>
        <w:t>working,</w:t>
      </w:r>
      <w:r>
        <w:rPr>
          <w:spacing w:val="-15"/>
        </w:rPr>
        <w:t xml:space="preserve"> </w:t>
      </w:r>
      <w:r>
        <w:rPr>
          <w:spacing w:val="-2"/>
        </w:rPr>
        <w:t>stand</w:t>
      </w:r>
      <w:r>
        <w:rPr>
          <w:spacing w:val="-15"/>
        </w:rPr>
        <w:t xml:space="preserve"> </w:t>
      </w:r>
      <w:r>
        <w:rPr>
          <w:spacing w:val="-2"/>
        </w:rPr>
        <w:t>straight.</w:t>
      </w:r>
    </w:p>
    <w:p w:rsidR="00475D1E" w:rsidRDefault="00475D1E" w:rsidP="00307FFE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left="910" w:right="1071"/>
      </w:pPr>
      <w:r>
        <w:rPr>
          <w:spacing w:val="-1"/>
        </w:rPr>
        <w:t>when</w:t>
      </w:r>
      <w:r>
        <w:rPr>
          <w:spacing w:val="-10"/>
        </w:rPr>
        <w:t xml:space="preserve"> </w:t>
      </w:r>
      <w:r>
        <w:rPr>
          <w:spacing w:val="-1"/>
        </w:rPr>
        <w:t>walking,</w:t>
      </w:r>
      <w:r>
        <w:rPr>
          <w:spacing w:val="-10"/>
        </w:rPr>
        <w:t xml:space="preserve"> </w:t>
      </w:r>
      <w:r>
        <w:t>maintain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erect</w:t>
      </w:r>
      <w:r>
        <w:rPr>
          <w:spacing w:val="-10"/>
        </w:rPr>
        <w:t xml:space="preserve"> </w:t>
      </w:r>
      <w:r>
        <w:t>posture;</w:t>
      </w:r>
      <w:r>
        <w:rPr>
          <w:spacing w:val="-10"/>
        </w:rPr>
        <w:t xml:space="preserve"> </w:t>
      </w:r>
      <w:r>
        <w:rPr>
          <w:spacing w:val="-1"/>
        </w:rPr>
        <w:t>wear</w:t>
      </w:r>
      <w:r>
        <w:rPr>
          <w:spacing w:val="-10"/>
        </w:rPr>
        <w:t xml:space="preserve"> </w:t>
      </w:r>
      <w:r>
        <w:t>slip-resistant,</w:t>
      </w:r>
      <w:r>
        <w:rPr>
          <w:spacing w:val="27"/>
          <w:w w:val="99"/>
        </w:rPr>
        <w:t xml:space="preserve"> </w:t>
      </w:r>
      <w:r>
        <w:t>supportive</w:t>
      </w:r>
      <w:r>
        <w:rPr>
          <w:spacing w:val="-22"/>
        </w:rPr>
        <w:t xml:space="preserve"> </w:t>
      </w:r>
      <w:r>
        <w:t>shoes.</w:t>
      </w:r>
    </w:p>
    <w:p w:rsidR="00475D1E" w:rsidRDefault="00475D1E" w:rsidP="00307FFE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left="910" w:right="1071"/>
        <w:sectPr w:rsidR="00475D1E">
          <w:pgSz w:w="12240" w:h="15840"/>
          <w:pgMar w:top="640" w:right="1420" w:bottom="1000" w:left="1340" w:header="0" w:footer="804" w:gutter="0"/>
          <w:cols w:space="720" w:equalWidth="0">
            <w:col w:w="9480"/>
          </w:cols>
          <w:noEndnote/>
        </w:sectPr>
      </w:pPr>
    </w:p>
    <w:p w:rsidR="00475D1E" w:rsidRDefault="00475D1E" w:rsidP="00307FFE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46"/>
        <w:ind w:left="930" w:right="115"/>
      </w:pPr>
      <w:r>
        <w:rPr>
          <w:spacing w:val="-1"/>
        </w:rPr>
        <w:lastRenderedPageBreak/>
        <w:t>when</w:t>
      </w:r>
      <w:r>
        <w:rPr>
          <w:spacing w:val="-7"/>
        </w:rPr>
        <w:t xml:space="preserve"> </w:t>
      </w:r>
      <w:r>
        <w:t>carrying</w:t>
      </w:r>
      <w:r>
        <w:rPr>
          <w:spacing w:val="-7"/>
        </w:rPr>
        <w:t xml:space="preserve"> </w:t>
      </w:r>
      <w:r>
        <w:t>heavy</w:t>
      </w:r>
      <w:r>
        <w:rPr>
          <w:spacing w:val="-7"/>
        </w:rPr>
        <w:t xml:space="preserve"> </w:t>
      </w:r>
      <w:r>
        <w:t>objects,</w:t>
      </w:r>
      <w:r>
        <w:rPr>
          <w:spacing w:val="-7"/>
        </w:rPr>
        <w:t xml:space="preserve"> </w:t>
      </w:r>
      <w:r>
        <w:t>carry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 w:rsidRPr="00307FFE">
        <w:rPr>
          <w:highlight w:val="yellow"/>
        </w:rPr>
        <w:t>close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avoid</w:t>
      </w:r>
      <w:r>
        <w:rPr>
          <w:spacing w:val="23"/>
          <w:w w:val="99"/>
        </w:rPr>
        <w:t xml:space="preserve"> </w:t>
      </w:r>
      <w:r>
        <w:t>carrying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hand.</w:t>
      </w:r>
    </w:p>
    <w:p w:rsidR="00475D1E" w:rsidRDefault="00475D1E" w:rsidP="00307FFE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1"/>
        <w:ind w:left="930" w:right="161"/>
      </w:pPr>
      <w:r>
        <w:rPr>
          <w:spacing w:val="-1"/>
        </w:rPr>
        <w:t>when</w:t>
      </w:r>
      <w:r>
        <w:rPr>
          <w:spacing w:val="-6"/>
        </w:rPr>
        <w:t xml:space="preserve"> </w:t>
      </w:r>
      <w:r>
        <w:t>heavy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bulky</w:t>
      </w:r>
      <w:r>
        <w:rPr>
          <w:spacing w:val="-5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moved,</w:t>
      </w:r>
      <w:r>
        <w:rPr>
          <w:spacing w:val="-6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 w:rsidRPr="00307FFE">
        <w:rPr>
          <w:highlight w:val="yellow"/>
        </w:rPr>
        <w:t>mechanical</w:t>
      </w:r>
      <w:r>
        <w:rPr>
          <w:spacing w:val="-7"/>
        </w:rPr>
        <w:t xml:space="preserve"> </w:t>
      </w:r>
      <w:r>
        <w:t>aid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dolly,</w:t>
      </w:r>
      <w:r>
        <w:rPr>
          <w:spacing w:val="-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truck,</w:t>
      </w:r>
      <w:r>
        <w:rPr>
          <w:spacing w:val="-7"/>
        </w:rPr>
        <w:t xml:space="preserve"> </w:t>
      </w:r>
      <w:r>
        <w:t>forklift,</w:t>
      </w:r>
      <w:r>
        <w:rPr>
          <w:spacing w:val="-7"/>
        </w:rPr>
        <w:t xml:space="preserve"> </w:t>
      </w:r>
      <w:r>
        <w:t>etc..</w:t>
      </w:r>
    </w:p>
    <w:p w:rsidR="00475D1E" w:rsidRDefault="00475D1E" w:rsidP="00307FFE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1"/>
        <w:ind w:left="930" w:right="444"/>
      </w:pPr>
      <w:r>
        <w:rPr>
          <w:spacing w:val="-1"/>
        </w:rPr>
        <w:t>when</w:t>
      </w:r>
      <w:r>
        <w:rPr>
          <w:spacing w:val="-7"/>
        </w:rPr>
        <w:t xml:space="preserve"> </w:t>
      </w:r>
      <w:r>
        <w:t>stepping</w:t>
      </w:r>
      <w:r>
        <w:rPr>
          <w:spacing w:val="-7"/>
        </w:rPr>
        <w:t xml:space="preserve"> </w:t>
      </w:r>
      <w:r>
        <w:rPr>
          <w:spacing w:val="-1"/>
        </w:rPr>
        <w:t>down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height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eight</w:t>
      </w:r>
      <w:r>
        <w:rPr>
          <w:spacing w:val="-7"/>
        </w:rPr>
        <w:t xml:space="preserve"> </w:t>
      </w:r>
      <w:r>
        <w:t>inches,</w:t>
      </w:r>
      <w:r>
        <w:rPr>
          <w:spacing w:val="-7"/>
        </w:rPr>
        <w:t xml:space="preserve"> </w:t>
      </w:r>
      <w:r>
        <w:t>step</w:t>
      </w:r>
      <w:r>
        <w:rPr>
          <w:spacing w:val="26"/>
          <w:w w:val="99"/>
        </w:rPr>
        <w:t xml:space="preserve"> </w:t>
      </w:r>
      <w:r>
        <w:rPr>
          <w:spacing w:val="-1"/>
        </w:rPr>
        <w:t>down</w:t>
      </w:r>
      <w:r>
        <w:rPr>
          <w:spacing w:val="-12"/>
        </w:rPr>
        <w:t xml:space="preserve"> </w:t>
      </w:r>
      <w:r>
        <w:rPr>
          <w:spacing w:val="-1"/>
        </w:rPr>
        <w:t>backwards,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forward.</w:t>
      </w:r>
    </w:p>
    <w:p w:rsidR="00475D1E" w:rsidRDefault="00475D1E" w:rsidP="00307FFE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1"/>
        <w:ind w:left="930" w:right="210"/>
      </w:pPr>
      <w:r>
        <w:t>Lift</w:t>
      </w:r>
      <w:r>
        <w:rPr>
          <w:spacing w:val="-6"/>
        </w:rPr>
        <w:t xml:space="preserve"> </w:t>
      </w:r>
      <w:r>
        <w:t>heavy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 w:rsidRPr="00307FFE">
        <w:rPr>
          <w:highlight w:val="yellow"/>
        </w:rPr>
        <w:t>close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reaching</w:t>
      </w:r>
      <w:r>
        <w:rPr>
          <w:spacing w:val="-6"/>
        </w:rPr>
        <w:t xml:space="preserve"> </w:t>
      </w:r>
      <w:r>
        <w:t>out.</w:t>
      </w:r>
      <w:r>
        <w:rPr>
          <w:spacing w:val="67"/>
        </w:rPr>
        <w:t xml:space="preserve"> </w:t>
      </w:r>
      <w:r>
        <w:rPr>
          <w:spacing w:val="-1"/>
        </w:rPr>
        <w:t>The</w:t>
      </w:r>
      <w:r>
        <w:rPr>
          <w:spacing w:val="22"/>
          <w:w w:val="99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t>zone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body,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mid-thigh</w:t>
      </w:r>
      <w:r>
        <w:rPr>
          <w:spacing w:val="-6"/>
        </w:rPr>
        <w:t xml:space="preserve"> </w:t>
      </w:r>
      <w:r>
        <w:t>and</w:t>
      </w:r>
      <w:r>
        <w:rPr>
          <w:spacing w:val="20"/>
          <w:w w:val="99"/>
        </w:rPr>
        <w:t xml:space="preserve"> </w:t>
      </w:r>
      <w:r>
        <w:t>mid-chest</w:t>
      </w:r>
      <w:r>
        <w:rPr>
          <w:spacing w:val="-9"/>
        </w:rPr>
        <w:t xml:space="preserve"> </w:t>
      </w:r>
      <w:r>
        <w:t>height.</w:t>
      </w:r>
      <w:r>
        <w:rPr>
          <w:spacing w:val="-8"/>
        </w:rPr>
        <w:t xml:space="preserve"> </w:t>
      </w:r>
      <w:r>
        <w:rPr>
          <w:spacing w:val="-1"/>
        </w:rPr>
        <w:t>Comparable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strike</w:t>
      </w:r>
      <w:r>
        <w:rPr>
          <w:spacing w:val="-8"/>
        </w:rPr>
        <w:t xml:space="preserve"> </w:t>
      </w:r>
      <w:r>
        <w:t>zone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baseball,</w:t>
      </w:r>
      <w:r>
        <w:rPr>
          <w:spacing w:val="-8"/>
        </w:rPr>
        <w:t xml:space="preserve"> </w:t>
      </w:r>
      <w:r>
        <w:t>this</w:t>
      </w:r>
      <w:r>
        <w:rPr>
          <w:spacing w:val="29"/>
          <w:w w:val="99"/>
        </w:rPr>
        <w:t xml:space="preserve"> </w:t>
      </w:r>
      <w:r>
        <w:t>zone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lift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amount</w:t>
      </w:r>
      <w:r>
        <w:rPr>
          <w:spacing w:val="27"/>
          <w:w w:val="9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effort.</w:t>
      </w:r>
    </w:p>
    <w:p w:rsidR="00475D1E" w:rsidRDefault="00475D1E" w:rsidP="00307FFE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0"/>
        <w:ind w:left="929" w:hanging="360"/>
      </w:pPr>
      <w:r>
        <w:t>lift</w:t>
      </w:r>
      <w:r>
        <w:rPr>
          <w:spacing w:val="-8"/>
        </w:rPr>
        <w:t xml:space="preserve"> </w:t>
      </w:r>
      <w:r>
        <w:t>gradually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smoothly.</w:t>
      </w:r>
      <w:r>
        <w:rPr>
          <w:spacing w:val="63"/>
        </w:rPr>
        <w:t xml:space="preserve"> </w:t>
      </w:r>
      <w:r>
        <w:rPr>
          <w:spacing w:val="-1"/>
        </w:rPr>
        <w:t>Avoid</w:t>
      </w:r>
      <w:r>
        <w:rPr>
          <w:spacing w:val="-8"/>
        </w:rPr>
        <w:t xml:space="preserve"> </w:t>
      </w:r>
      <w:r w:rsidRPr="00307FFE">
        <w:rPr>
          <w:highlight w:val="yellow"/>
        </w:rPr>
        <w:t>jerky</w:t>
      </w:r>
      <w:bookmarkStart w:id="0" w:name="_GoBack"/>
      <w:bookmarkEnd w:id="0"/>
      <w:r>
        <w:rPr>
          <w:spacing w:val="-8"/>
        </w:rPr>
        <w:t xml:space="preserve"> </w:t>
      </w:r>
      <w:r>
        <w:t>motions.</w:t>
      </w:r>
    </w:p>
    <w:p w:rsidR="00475D1E" w:rsidRDefault="00475D1E" w:rsidP="00307FFE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1"/>
        <w:ind w:left="930"/>
      </w:pPr>
      <w:r>
        <w:t>maintain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vision.</w:t>
      </w:r>
    </w:p>
    <w:p w:rsidR="00475D1E" w:rsidRDefault="00475D1E" w:rsidP="00475D1E">
      <w:pPr>
        <w:pStyle w:val="Heading8"/>
        <w:kinsoku w:val="0"/>
        <w:overflowPunct w:val="0"/>
        <w:spacing w:before="145"/>
        <w:ind w:left="120" w:right="283"/>
        <w:rPr>
          <w:b w:val="0"/>
          <w:bCs w:val="0"/>
        </w:rPr>
      </w:pPr>
      <w:r>
        <w:rPr>
          <w:spacing w:val="-1"/>
          <w:u w:val="thick"/>
        </w:rPr>
        <w:t>Ergonomics</w:t>
      </w:r>
      <w:r>
        <w:rPr>
          <w:spacing w:val="-10"/>
          <w:u w:val="thick"/>
        </w:rPr>
        <w:t xml:space="preserve"> </w:t>
      </w:r>
      <w:r>
        <w:rPr>
          <w:u w:val="thick"/>
        </w:rPr>
        <w:t>&amp;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Other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Job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Site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Tasks:</w:t>
      </w:r>
    </w:p>
    <w:p w:rsidR="00475D1E" w:rsidRDefault="00475D1E" w:rsidP="00475D1E">
      <w:pPr>
        <w:pStyle w:val="BodyText"/>
        <w:kinsoku w:val="0"/>
        <w:overflowPunct w:val="0"/>
        <w:spacing w:before="140"/>
        <w:ind w:left="119" w:right="236"/>
      </w:pPr>
      <w:r>
        <w:rPr>
          <w:spacing w:val="-1"/>
        </w:rPr>
        <w:t>Repetitive</w:t>
      </w:r>
      <w:r>
        <w:rPr>
          <w:spacing w:val="-7"/>
        </w:rPr>
        <w:t xml:space="preserve"> </w:t>
      </w:r>
      <w:r>
        <w:rPr>
          <w:spacing w:val="-1"/>
        </w:rPr>
        <w:t>wrist</w:t>
      </w:r>
      <w:r>
        <w:rPr>
          <w:spacing w:val="-7"/>
        </w:rPr>
        <w:t xml:space="preserve"> </w:t>
      </w:r>
      <w:r>
        <w:t>motions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exceed</w:t>
      </w:r>
      <w:r>
        <w:rPr>
          <w:spacing w:val="-7"/>
        </w:rPr>
        <w:t xml:space="preserve"> </w:t>
      </w:r>
      <w:r>
        <w:t>30°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flexion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extension.</w:t>
      </w:r>
      <w:r>
        <w:rPr>
          <w:spacing w:val="64"/>
        </w:rPr>
        <w:t xml:space="preserve"> </w:t>
      </w:r>
      <w:r>
        <w:t>A</w:t>
      </w:r>
      <w:r>
        <w:rPr>
          <w:spacing w:val="26"/>
          <w:w w:val="99"/>
        </w:rPr>
        <w:t xml:space="preserve"> </w:t>
      </w:r>
      <w:r>
        <w:rPr>
          <w:spacing w:val="-1"/>
        </w:rPr>
        <w:t>wrist</w:t>
      </w:r>
      <w:r>
        <w:rPr>
          <w:spacing w:val="-8"/>
        </w:rPr>
        <w:t xml:space="preserve"> </w:t>
      </w:r>
      <w:r>
        <w:t>restraint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1"/>
        </w:rPr>
        <w:t>wrist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exceeding</w:t>
      </w:r>
      <w:r>
        <w:rPr>
          <w:spacing w:val="-8"/>
        </w:rPr>
        <w:t xml:space="preserve"> </w:t>
      </w:r>
      <w:r>
        <w:t>30°</w:t>
      </w:r>
      <w:r>
        <w:rPr>
          <w:spacing w:val="-8"/>
        </w:rPr>
        <w:t xml:space="preserve"> </w:t>
      </w:r>
      <w:r>
        <w:t>extension.</w:t>
      </w:r>
      <w:r>
        <w:rPr>
          <w:spacing w:val="62"/>
        </w:rPr>
        <w:t xml:space="preserve"> </w:t>
      </w:r>
      <w:r>
        <w:rPr>
          <w:spacing w:val="-1"/>
        </w:rPr>
        <w:t>Vibration</w:t>
      </w:r>
      <w:r>
        <w:rPr>
          <w:spacing w:val="33"/>
          <w:w w:val="9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reduced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gloves.</w:t>
      </w:r>
    </w:p>
    <w:p w:rsidR="00475D1E" w:rsidRDefault="00475D1E" w:rsidP="00475D1E">
      <w:pPr>
        <w:pStyle w:val="BodyText"/>
        <w:kinsoku w:val="0"/>
        <w:overflowPunct w:val="0"/>
        <w:spacing w:before="0"/>
        <w:ind w:left="119" w:right="300"/>
      </w:pPr>
      <w:r>
        <w:rPr>
          <w:spacing w:val="-1"/>
        </w:rPr>
        <w:t>Soft</w:t>
      </w:r>
      <w:r>
        <w:rPr>
          <w:spacing w:val="-8"/>
        </w:rPr>
        <w:t xml:space="preserve"> </w:t>
      </w:r>
      <w:r>
        <w:t>tissue</w:t>
      </w:r>
      <w:r>
        <w:rPr>
          <w:spacing w:val="-7"/>
        </w:rPr>
        <w:t xml:space="preserve"> </w:t>
      </w:r>
      <w:r>
        <w:t>damage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reduced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wearing</w:t>
      </w:r>
      <w:r>
        <w:rPr>
          <w:spacing w:val="-7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rPr>
          <w:spacing w:val="-1"/>
        </w:rPr>
        <w:t>footwear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not</w:t>
      </w:r>
      <w:r>
        <w:rPr>
          <w:spacing w:val="33"/>
          <w:w w:val="99"/>
        </w:rPr>
        <w:t xml:space="preserve"> </w:t>
      </w:r>
      <w:r>
        <w:t>continually</w:t>
      </w:r>
      <w:r>
        <w:rPr>
          <w:spacing w:val="-10"/>
        </w:rPr>
        <w:t xml:space="preserve"> </w:t>
      </w:r>
      <w:r>
        <w:t>standing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hard</w:t>
      </w:r>
      <w:r>
        <w:rPr>
          <w:spacing w:val="-10"/>
        </w:rPr>
        <w:t xml:space="preserve"> </w:t>
      </w:r>
      <w:r>
        <w:rPr>
          <w:spacing w:val="-1"/>
        </w:rPr>
        <w:t>work</w:t>
      </w:r>
      <w:r>
        <w:rPr>
          <w:spacing w:val="-10"/>
        </w:rPr>
        <w:t xml:space="preserve"> </w:t>
      </w:r>
      <w:r>
        <w:t>surfaces.</w:t>
      </w:r>
    </w:p>
    <w:p w:rsidR="00475D1E" w:rsidRDefault="00475D1E" w:rsidP="00475D1E">
      <w:pPr>
        <w:pStyle w:val="Heading8"/>
        <w:kinsoku w:val="0"/>
        <w:overflowPunct w:val="0"/>
        <w:spacing w:before="148"/>
        <w:ind w:left="120" w:right="283"/>
        <w:rPr>
          <w:b w:val="0"/>
          <w:bCs w:val="0"/>
        </w:rPr>
      </w:pPr>
      <w:r>
        <w:rPr>
          <w:spacing w:val="-1"/>
          <w:u w:val="thick"/>
        </w:rPr>
        <w:t>Investigation</w:t>
      </w:r>
      <w:r>
        <w:rPr>
          <w:spacing w:val="-18"/>
          <w:u w:val="thick"/>
        </w:rPr>
        <w:t xml:space="preserve"> </w:t>
      </w:r>
      <w:r>
        <w:rPr>
          <w:spacing w:val="-1"/>
          <w:u w:val="thick"/>
        </w:rPr>
        <w:t>of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Injuries:</w:t>
      </w:r>
    </w:p>
    <w:p w:rsidR="00475D1E" w:rsidRDefault="00475D1E" w:rsidP="00475D1E">
      <w:pPr>
        <w:pStyle w:val="BodyText"/>
        <w:kinsoku w:val="0"/>
        <w:overflowPunct w:val="0"/>
        <w:spacing w:before="91"/>
        <w:ind w:left="120" w:right="283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Safety</w:t>
      </w:r>
      <w:r>
        <w:rPr>
          <w:spacing w:val="-8"/>
        </w:rPr>
        <w:t xml:space="preserve"> </w:t>
      </w:r>
      <w:r>
        <w:rPr>
          <w:spacing w:val="-1"/>
        </w:rPr>
        <w:t>Director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investigate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improper</w:t>
      </w:r>
      <w:r>
        <w:rPr>
          <w:spacing w:val="-9"/>
        </w:rPr>
        <w:t xml:space="preserve"> </w:t>
      </w:r>
      <w:r>
        <w:t>lifting</w:t>
      </w:r>
      <w:r>
        <w:rPr>
          <w:spacing w:val="35"/>
          <w:w w:val="99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investigation,</w:t>
      </w:r>
      <w:r>
        <w:rPr>
          <w:spacing w:val="-7"/>
        </w:rPr>
        <w:t xml:space="preserve"> </w:t>
      </w:r>
      <w:r>
        <w:t>incorporate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finding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23"/>
          <w:w w:val="99"/>
        </w:rPr>
        <w:t xml:space="preserve"> </w:t>
      </w:r>
      <w:r>
        <w:t>procedures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preclude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reoccurrence.</w:t>
      </w:r>
    </w:p>
    <w:p w:rsidR="00475D1E" w:rsidRDefault="00475D1E" w:rsidP="00475D1E">
      <w:pPr>
        <w:pStyle w:val="BodyText"/>
        <w:kinsoku w:val="0"/>
        <w:overflowPunct w:val="0"/>
        <w:spacing w:before="90" w:line="321" w:lineRule="exact"/>
        <w:ind w:left="120" w:right="283"/>
      </w:pPr>
      <w:r>
        <w:t>Injuries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recorded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29</w:t>
      </w:r>
      <w:r>
        <w:rPr>
          <w:spacing w:val="-8"/>
        </w:rPr>
        <w:t xml:space="preserve"> </w:t>
      </w:r>
      <w:r>
        <w:rPr>
          <w:spacing w:val="-1"/>
        </w:rPr>
        <w:t>CFR</w:t>
      </w:r>
      <w:r>
        <w:rPr>
          <w:spacing w:val="-8"/>
        </w:rPr>
        <w:t xml:space="preserve"> </w:t>
      </w:r>
      <w:r>
        <w:t>1904,</w:t>
      </w:r>
    </w:p>
    <w:p w:rsidR="00475D1E" w:rsidRDefault="00475D1E" w:rsidP="00475D1E">
      <w:pPr>
        <w:kinsoku w:val="0"/>
        <w:overflowPunct w:val="0"/>
        <w:spacing w:line="321" w:lineRule="exact"/>
        <w:ind w:left="12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pacing w:val="-1"/>
          <w:sz w:val="28"/>
          <w:szCs w:val="28"/>
        </w:rPr>
        <w:t>Recording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Reporting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Occupational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Injuries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Illnesses.</w:t>
      </w:r>
    </w:p>
    <w:p w:rsidR="00475D1E" w:rsidRDefault="00475D1E" w:rsidP="00475D1E">
      <w:pPr>
        <w:pStyle w:val="BodyText"/>
        <w:kinsoku w:val="0"/>
        <w:overflowPunct w:val="0"/>
        <w:spacing w:before="90"/>
        <w:ind w:left="120" w:right="283"/>
      </w:pPr>
      <w:r>
        <w:t>A</w:t>
      </w:r>
      <w:r>
        <w:rPr>
          <w:spacing w:val="-9"/>
        </w:rPr>
        <w:t xml:space="preserve"> </w:t>
      </w:r>
      <w:r>
        <w:t>concentrated</w:t>
      </w:r>
      <w:r>
        <w:rPr>
          <w:spacing w:val="-7"/>
        </w:rPr>
        <w:t xml:space="preserve"> </w:t>
      </w:r>
      <w:r>
        <w:t>effort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corrective</w:t>
      </w:r>
      <w:r>
        <w:rPr>
          <w:spacing w:val="-8"/>
        </w:rPr>
        <w:t xml:space="preserve"> </w:t>
      </w:r>
      <w:r>
        <w:t>measures</w:t>
      </w:r>
    </w:p>
    <w:p w:rsidR="00475D1E" w:rsidRDefault="00475D1E" w:rsidP="00475D1E">
      <w:pPr>
        <w:kinsoku w:val="0"/>
        <w:overflowPunct w:val="0"/>
        <w:spacing w:before="7"/>
        <w:ind w:left="12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do</w:t>
      </w:r>
      <w:r>
        <w:rPr>
          <w:rFonts w:ascii="Arial" w:hAnsi="Arial" w:cs="Arial"/>
          <w:b/>
          <w:bCs/>
          <w:spacing w:val="-9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not</w:t>
      </w:r>
      <w:r>
        <w:rPr>
          <w:rFonts w:ascii="Arial" w:hAnsi="Arial" w:cs="Arial"/>
          <w:b/>
          <w:bCs/>
          <w:spacing w:val="-8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thick"/>
        </w:rPr>
        <w:t>create</w:t>
      </w:r>
      <w:r>
        <w:rPr>
          <w:rFonts w:ascii="Arial" w:hAnsi="Arial" w:cs="Arial"/>
          <w:b/>
          <w:bCs/>
          <w:spacing w:val="-8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hazards</w:t>
      </w:r>
      <w:r>
        <w:rPr>
          <w:rFonts w:ascii="Arial" w:hAnsi="Arial" w:cs="Arial"/>
          <w:b/>
          <w:bCs/>
          <w:spacing w:val="-7"/>
          <w:sz w:val="28"/>
          <w:szCs w:val="28"/>
          <w:u w:val="thick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themselves.</w:t>
      </w:r>
    </w:p>
    <w:p w:rsidR="00475D1E" w:rsidRDefault="00475D1E" w:rsidP="00475D1E">
      <w:pPr>
        <w:pStyle w:val="Heading8"/>
        <w:kinsoku w:val="0"/>
        <w:overflowPunct w:val="0"/>
        <w:spacing w:before="99" w:line="245" w:lineRule="auto"/>
        <w:ind w:left="120" w:right="283"/>
        <w:rPr>
          <w:b w:val="0"/>
          <w:bCs w:val="0"/>
        </w:rPr>
      </w:pP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prevent</w:t>
      </w:r>
      <w:r>
        <w:rPr>
          <w:spacing w:val="-9"/>
        </w:rPr>
        <w:t xml:space="preserve"> </w:t>
      </w:r>
      <w:r>
        <w:rPr>
          <w:spacing w:val="-1"/>
        </w:rPr>
        <w:t>injuries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rPr>
          <w:spacing w:val="-1"/>
        </w:rPr>
        <w:t>place,</w:t>
      </w:r>
      <w:r>
        <w:rPr>
          <w:spacing w:val="-9"/>
        </w:rPr>
        <w:t xml:space="preserve"> </w:t>
      </w:r>
      <w:r>
        <w:rPr>
          <w:spacing w:val="-1"/>
        </w:rPr>
        <w:t>supervisors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rPr>
          <w:spacing w:val="-1"/>
        </w:rPr>
        <w:t>periodically</w:t>
      </w:r>
      <w:r>
        <w:rPr>
          <w:spacing w:val="79"/>
          <w:w w:val="99"/>
        </w:rPr>
        <w:t xml:space="preserve"> </w:t>
      </w:r>
      <w:r>
        <w:rPr>
          <w:spacing w:val="-1"/>
        </w:rPr>
        <w:t>evaluate</w:t>
      </w:r>
      <w:r>
        <w:rPr>
          <w:spacing w:val="-9"/>
        </w:rPr>
        <w:t xml:space="preserve"> </w:t>
      </w:r>
      <w:r>
        <w:rPr>
          <w:spacing w:val="-1"/>
        </w:rPr>
        <w:t>our</w:t>
      </w:r>
      <w:r>
        <w:rPr>
          <w:spacing w:val="-8"/>
        </w:rPr>
        <w:t xml:space="preserve"> </w:t>
      </w:r>
      <w:r>
        <w:rPr>
          <w:spacing w:val="-1"/>
        </w:rPr>
        <w:t>manual</w:t>
      </w:r>
      <w:r>
        <w:rPr>
          <w:spacing w:val="-9"/>
        </w:rPr>
        <w:t xml:space="preserve"> </w:t>
      </w:r>
      <w:r>
        <w:rPr>
          <w:spacing w:val="-1"/>
        </w:rPr>
        <w:t>lifting</w:t>
      </w:r>
      <w:r>
        <w:rPr>
          <w:spacing w:val="-9"/>
        </w:rPr>
        <w:t xml:space="preserve"> </w:t>
      </w:r>
      <w:r>
        <w:rPr>
          <w:spacing w:val="-1"/>
        </w:rPr>
        <w:t>techniques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assess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potential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71"/>
          <w:w w:val="99"/>
        </w:rPr>
        <w:t xml:space="preserve"> </w:t>
      </w:r>
      <w:r>
        <w:rPr>
          <w:spacing w:val="-1"/>
        </w:rPr>
        <w:t>prevention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injuries.</w:t>
      </w:r>
    </w:p>
    <w:p w:rsidR="00475D1E" w:rsidRDefault="00475D1E" w:rsidP="00475D1E">
      <w:pPr>
        <w:kinsoku w:val="0"/>
        <w:overflowPunct w:val="0"/>
        <w:spacing w:before="92" w:line="245" w:lineRule="auto"/>
        <w:ind w:left="12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As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part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of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our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risk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assessment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process,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new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operations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will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be</w:t>
      </w:r>
      <w:r>
        <w:rPr>
          <w:rFonts w:ascii="Arial" w:hAnsi="Arial" w:cs="Arial"/>
          <w:b/>
          <w:bCs/>
          <w:spacing w:val="65"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evaluated</w:t>
      </w:r>
      <w:r>
        <w:rPr>
          <w:rFonts w:ascii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to</w:t>
      </w:r>
      <w:r>
        <w:rPr>
          <w:rFonts w:ascii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engineer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our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hazards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before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manual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lifting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is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begun.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19"/>
    <w:multiLevelType w:val="multilevel"/>
    <w:tmpl w:val="0000089C"/>
    <w:lvl w:ilvl="0">
      <w:start w:val="1"/>
      <w:numFmt w:val="decimal"/>
      <w:lvlText w:val="%1."/>
      <w:lvlJc w:val="left"/>
      <w:pPr>
        <w:ind w:left="83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05" w:hanging="415"/>
      </w:pPr>
    </w:lvl>
    <w:lvl w:ilvl="2">
      <w:numFmt w:val="bullet"/>
      <w:lvlText w:val="•"/>
      <w:lvlJc w:val="left"/>
      <w:pPr>
        <w:ind w:left="2571" w:hanging="415"/>
      </w:pPr>
    </w:lvl>
    <w:lvl w:ilvl="3">
      <w:numFmt w:val="bullet"/>
      <w:lvlText w:val="•"/>
      <w:lvlJc w:val="left"/>
      <w:pPr>
        <w:ind w:left="3437" w:hanging="415"/>
      </w:pPr>
    </w:lvl>
    <w:lvl w:ilvl="4">
      <w:numFmt w:val="bullet"/>
      <w:lvlText w:val="•"/>
      <w:lvlJc w:val="left"/>
      <w:pPr>
        <w:ind w:left="4304" w:hanging="415"/>
      </w:pPr>
    </w:lvl>
    <w:lvl w:ilvl="5">
      <w:numFmt w:val="bullet"/>
      <w:lvlText w:val="•"/>
      <w:lvlJc w:val="left"/>
      <w:pPr>
        <w:ind w:left="5170" w:hanging="415"/>
      </w:pPr>
    </w:lvl>
    <w:lvl w:ilvl="6">
      <w:numFmt w:val="bullet"/>
      <w:lvlText w:val="•"/>
      <w:lvlJc w:val="left"/>
      <w:pPr>
        <w:ind w:left="6036" w:hanging="415"/>
      </w:pPr>
    </w:lvl>
    <w:lvl w:ilvl="7">
      <w:numFmt w:val="bullet"/>
      <w:lvlText w:val="•"/>
      <w:lvlJc w:val="left"/>
      <w:pPr>
        <w:ind w:left="6902" w:hanging="415"/>
      </w:pPr>
    </w:lvl>
    <w:lvl w:ilvl="8">
      <w:numFmt w:val="bullet"/>
      <w:lvlText w:val="•"/>
      <w:lvlJc w:val="left"/>
      <w:pPr>
        <w:ind w:left="7768" w:hanging="415"/>
      </w:pPr>
    </w:lvl>
  </w:abstractNum>
  <w:abstractNum w:abstractNumId="1">
    <w:nsid w:val="0000041A"/>
    <w:multiLevelType w:val="multilevel"/>
    <w:tmpl w:val="0000089D"/>
    <w:lvl w:ilvl="0">
      <w:start w:val="1"/>
      <w:numFmt w:val="decimal"/>
      <w:lvlText w:val="%1."/>
      <w:lvlJc w:val="left"/>
      <w:pPr>
        <w:ind w:left="83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05" w:hanging="415"/>
      </w:pPr>
    </w:lvl>
    <w:lvl w:ilvl="2">
      <w:numFmt w:val="bullet"/>
      <w:lvlText w:val="•"/>
      <w:lvlJc w:val="left"/>
      <w:pPr>
        <w:ind w:left="2571" w:hanging="415"/>
      </w:pPr>
    </w:lvl>
    <w:lvl w:ilvl="3">
      <w:numFmt w:val="bullet"/>
      <w:lvlText w:val="•"/>
      <w:lvlJc w:val="left"/>
      <w:pPr>
        <w:ind w:left="3437" w:hanging="415"/>
      </w:pPr>
    </w:lvl>
    <w:lvl w:ilvl="4">
      <w:numFmt w:val="bullet"/>
      <w:lvlText w:val="•"/>
      <w:lvlJc w:val="left"/>
      <w:pPr>
        <w:ind w:left="4304" w:hanging="415"/>
      </w:pPr>
    </w:lvl>
    <w:lvl w:ilvl="5">
      <w:numFmt w:val="bullet"/>
      <w:lvlText w:val="•"/>
      <w:lvlJc w:val="left"/>
      <w:pPr>
        <w:ind w:left="5170" w:hanging="415"/>
      </w:pPr>
    </w:lvl>
    <w:lvl w:ilvl="6">
      <w:numFmt w:val="bullet"/>
      <w:lvlText w:val="•"/>
      <w:lvlJc w:val="left"/>
      <w:pPr>
        <w:ind w:left="6036" w:hanging="415"/>
      </w:pPr>
    </w:lvl>
    <w:lvl w:ilvl="7">
      <w:numFmt w:val="bullet"/>
      <w:lvlText w:val="•"/>
      <w:lvlJc w:val="left"/>
      <w:pPr>
        <w:ind w:left="6902" w:hanging="415"/>
      </w:pPr>
    </w:lvl>
    <w:lvl w:ilvl="8">
      <w:numFmt w:val="bullet"/>
      <w:lvlText w:val="•"/>
      <w:lvlJc w:val="left"/>
      <w:pPr>
        <w:ind w:left="7768" w:hanging="415"/>
      </w:pPr>
    </w:lvl>
  </w:abstractNum>
  <w:abstractNum w:abstractNumId="2">
    <w:nsid w:val="0000041B"/>
    <w:multiLevelType w:val="multilevel"/>
    <w:tmpl w:val="0000089E"/>
    <w:lvl w:ilvl="0">
      <w:start w:val="1"/>
      <w:numFmt w:val="decimal"/>
      <w:lvlText w:val="%1."/>
      <w:lvlJc w:val="left"/>
      <w:pPr>
        <w:ind w:left="84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06" w:hanging="361"/>
      </w:pPr>
    </w:lvl>
    <w:lvl w:ilvl="2">
      <w:numFmt w:val="bullet"/>
      <w:lvlText w:val="•"/>
      <w:lvlJc w:val="left"/>
      <w:pPr>
        <w:ind w:left="2572" w:hanging="361"/>
      </w:pPr>
    </w:lvl>
    <w:lvl w:ilvl="3">
      <w:numFmt w:val="bullet"/>
      <w:lvlText w:val="•"/>
      <w:lvlJc w:val="left"/>
      <w:pPr>
        <w:ind w:left="3438" w:hanging="361"/>
      </w:pPr>
    </w:lvl>
    <w:lvl w:ilvl="4">
      <w:numFmt w:val="bullet"/>
      <w:lvlText w:val="•"/>
      <w:lvlJc w:val="left"/>
      <w:pPr>
        <w:ind w:left="4304" w:hanging="361"/>
      </w:pPr>
    </w:lvl>
    <w:lvl w:ilvl="5">
      <w:numFmt w:val="bullet"/>
      <w:lvlText w:val="•"/>
      <w:lvlJc w:val="left"/>
      <w:pPr>
        <w:ind w:left="5170" w:hanging="361"/>
      </w:pPr>
    </w:lvl>
    <w:lvl w:ilvl="6">
      <w:numFmt w:val="bullet"/>
      <w:lvlText w:val="•"/>
      <w:lvlJc w:val="left"/>
      <w:pPr>
        <w:ind w:left="6036" w:hanging="361"/>
      </w:pPr>
    </w:lvl>
    <w:lvl w:ilvl="7">
      <w:numFmt w:val="bullet"/>
      <w:lvlText w:val="•"/>
      <w:lvlJc w:val="left"/>
      <w:pPr>
        <w:ind w:left="6902" w:hanging="361"/>
      </w:pPr>
    </w:lvl>
    <w:lvl w:ilvl="8">
      <w:numFmt w:val="bullet"/>
      <w:lvlText w:val="•"/>
      <w:lvlJc w:val="left"/>
      <w:pPr>
        <w:ind w:left="7768" w:hanging="361"/>
      </w:pPr>
    </w:lvl>
  </w:abstractNum>
  <w:abstractNum w:abstractNumId="3">
    <w:nsid w:val="0000041C"/>
    <w:multiLevelType w:val="multilevel"/>
    <w:tmpl w:val="0000089F"/>
    <w:lvl w:ilvl="0">
      <w:start w:val="1"/>
      <w:numFmt w:val="decimal"/>
      <w:lvlText w:val="%1."/>
      <w:lvlJc w:val="left"/>
      <w:pPr>
        <w:ind w:left="84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06" w:hanging="361"/>
      </w:pPr>
    </w:lvl>
    <w:lvl w:ilvl="2">
      <w:numFmt w:val="bullet"/>
      <w:lvlText w:val="•"/>
      <w:lvlJc w:val="left"/>
      <w:pPr>
        <w:ind w:left="2572" w:hanging="361"/>
      </w:pPr>
    </w:lvl>
    <w:lvl w:ilvl="3">
      <w:numFmt w:val="bullet"/>
      <w:lvlText w:val="•"/>
      <w:lvlJc w:val="left"/>
      <w:pPr>
        <w:ind w:left="3438" w:hanging="361"/>
      </w:pPr>
    </w:lvl>
    <w:lvl w:ilvl="4">
      <w:numFmt w:val="bullet"/>
      <w:lvlText w:val="•"/>
      <w:lvlJc w:val="left"/>
      <w:pPr>
        <w:ind w:left="4304" w:hanging="361"/>
      </w:pPr>
    </w:lvl>
    <w:lvl w:ilvl="5">
      <w:numFmt w:val="bullet"/>
      <w:lvlText w:val="•"/>
      <w:lvlJc w:val="left"/>
      <w:pPr>
        <w:ind w:left="5170" w:hanging="361"/>
      </w:pPr>
    </w:lvl>
    <w:lvl w:ilvl="6">
      <w:numFmt w:val="bullet"/>
      <w:lvlText w:val="•"/>
      <w:lvlJc w:val="left"/>
      <w:pPr>
        <w:ind w:left="6036" w:hanging="361"/>
      </w:pPr>
    </w:lvl>
    <w:lvl w:ilvl="7">
      <w:numFmt w:val="bullet"/>
      <w:lvlText w:val="•"/>
      <w:lvlJc w:val="left"/>
      <w:pPr>
        <w:ind w:left="6902" w:hanging="361"/>
      </w:pPr>
    </w:lvl>
    <w:lvl w:ilvl="8">
      <w:numFmt w:val="bullet"/>
      <w:lvlText w:val="•"/>
      <w:lvlJc w:val="left"/>
      <w:pPr>
        <w:ind w:left="7768" w:hanging="361"/>
      </w:pPr>
    </w:lvl>
  </w:abstractNum>
  <w:abstractNum w:abstractNumId="4">
    <w:nsid w:val="0000041D"/>
    <w:multiLevelType w:val="multilevel"/>
    <w:tmpl w:val="000008A0"/>
    <w:lvl w:ilvl="0">
      <w:start w:val="1"/>
      <w:numFmt w:val="decimal"/>
      <w:lvlText w:val="%1."/>
      <w:lvlJc w:val="left"/>
      <w:pPr>
        <w:ind w:left="84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90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1861" w:hanging="361"/>
      </w:pPr>
    </w:lvl>
    <w:lvl w:ilvl="3">
      <w:numFmt w:val="bullet"/>
      <w:lvlText w:val="•"/>
      <w:lvlJc w:val="left"/>
      <w:pPr>
        <w:ind w:left="2814" w:hanging="361"/>
      </w:pPr>
    </w:lvl>
    <w:lvl w:ilvl="4">
      <w:numFmt w:val="bullet"/>
      <w:lvlText w:val="•"/>
      <w:lvlJc w:val="left"/>
      <w:pPr>
        <w:ind w:left="3766" w:hanging="361"/>
      </w:pPr>
    </w:lvl>
    <w:lvl w:ilvl="5">
      <w:numFmt w:val="bullet"/>
      <w:lvlText w:val="•"/>
      <w:lvlJc w:val="left"/>
      <w:pPr>
        <w:ind w:left="4718" w:hanging="361"/>
      </w:pPr>
    </w:lvl>
    <w:lvl w:ilvl="6">
      <w:numFmt w:val="bullet"/>
      <w:lvlText w:val="•"/>
      <w:lvlJc w:val="left"/>
      <w:pPr>
        <w:ind w:left="5671" w:hanging="361"/>
      </w:pPr>
    </w:lvl>
    <w:lvl w:ilvl="7">
      <w:numFmt w:val="bullet"/>
      <w:lvlText w:val="•"/>
      <w:lvlJc w:val="left"/>
      <w:pPr>
        <w:ind w:left="6623" w:hanging="361"/>
      </w:pPr>
    </w:lvl>
    <w:lvl w:ilvl="8">
      <w:numFmt w:val="bullet"/>
      <w:lvlText w:val="•"/>
      <w:lvlJc w:val="left"/>
      <w:pPr>
        <w:ind w:left="7575" w:hanging="361"/>
      </w:pPr>
    </w:lvl>
  </w:abstractNum>
  <w:abstractNum w:abstractNumId="5">
    <w:nsid w:val="0000041E"/>
    <w:multiLevelType w:val="multilevel"/>
    <w:tmpl w:val="000008A1"/>
    <w:lvl w:ilvl="0">
      <w:start w:val="1"/>
      <w:numFmt w:val="lowerLetter"/>
      <w:lvlText w:val="%1."/>
      <w:lvlJc w:val="left"/>
      <w:pPr>
        <w:ind w:left="90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66" w:hanging="361"/>
      </w:pPr>
    </w:lvl>
    <w:lvl w:ilvl="2">
      <w:numFmt w:val="bullet"/>
      <w:lvlText w:val="•"/>
      <w:lvlJc w:val="left"/>
      <w:pPr>
        <w:ind w:left="2623" w:hanging="361"/>
      </w:pPr>
    </w:lvl>
    <w:lvl w:ilvl="3">
      <w:numFmt w:val="bullet"/>
      <w:lvlText w:val="•"/>
      <w:lvlJc w:val="left"/>
      <w:pPr>
        <w:ind w:left="3480" w:hanging="361"/>
      </w:pPr>
    </w:lvl>
    <w:lvl w:ilvl="4">
      <w:numFmt w:val="bullet"/>
      <w:lvlText w:val="•"/>
      <w:lvlJc w:val="left"/>
      <w:pPr>
        <w:ind w:left="4337" w:hanging="361"/>
      </w:pPr>
    </w:lvl>
    <w:lvl w:ilvl="5">
      <w:numFmt w:val="bullet"/>
      <w:lvlText w:val="•"/>
      <w:lvlJc w:val="left"/>
      <w:pPr>
        <w:ind w:left="5194" w:hanging="361"/>
      </w:pPr>
    </w:lvl>
    <w:lvl w:ilvl="6">
      <w:numFmt w:val="bullet"/>
      <w:lvlText w:val="•"/>
      <w:lvlJc w:val="left"/>
      <w:pPr>
        <w:ind w:left="6051" w:hanging="361"/>
      </w:pPr>
    </w:lvl>
    <w:lvl w:ilvl="7">
      <w:numFmt w:val="bullet"/>
      <w:lvlText w:val="•"/>
      <w:lvlJc w:val="left"/>
      <w:pPr>
        <w:ind w:left="6908" w:hanging="361"/>
      </w:pPr>
    </w:lvl>
    <w:lvl w:ilvl="8">
      <w:numFmt w:val="bullet"/>
      <w:lvlText w:val="•"/>
      <w:lvlJc w:val="left"/>
      <w:pPr>
        <w:ind w:left="7765" w:hanging="361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1E"/>
    <w:rsid w:val="00260ABA"/>
    <w:rsid w:val="00307FFE"/>
    <w:rsid w:val="00475D1E"/>
    <w:rsid w:val="00895986"/>
    <w:rsid w:val="00E7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C897F-BBB1-4A98-A32A-C555CEF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75D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475D1E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475D1E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475D1E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475D1E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475D1E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475D1E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475D1E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475D1E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75D1E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475D1E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475D1E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475D1E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475D1E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475D1E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475D1E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475D1E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75D1E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75D1E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475D1E"/>
  </w:style>
  <w:style w:type="paragraph" w:customStyle="1" w:styleId="TableParagraph">
    <w:name w:val="Table Paragraph"/>
    <w:basedOn w:val="Normal"/>
    <w:uiPriority w:val="1"/>
    <w:qFormat/>
    <w:rsid w:val="00475D1E"/>
  </w:style>
  <w:style w:type="paragraph" w:styleId="BalloonText">
    <w:name w:val="Balloon Text"/>
    <w:basedOn w:val="Normal"/>
    <w:link w:val="BalloonTextChar"/>
    <w:uiPriority w:val="99"/>
    <w:semiHidden/>
    <w:unhideWhenUsed/>
    <w:rsid w:val="00475D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D1E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5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2014-01-28T16:02:00Z</dcterms:created>
  <dcterms:modified xsi:type="dcterms:W3CDTF">2014-01-28T16:29:00Z</dcterms:modified>
  <cp:contentStatus/>
</cp:coreProperties>
</file>